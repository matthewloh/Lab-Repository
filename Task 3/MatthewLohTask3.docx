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4FDC" w14:textId="724ACA14" w:rsidR="004C4009" w:rsidRPr="00FE3F12" w:rsidRDefault="004C4009" w:rsidP="004C4009">
      <w:pPr>
        <w:jc w:val="both"/>
        <w:rPr>
          <w:rFonts w:ascii="Arial" w:hAnsi="Arial" w:cs="Arial"/>
          <w:b/>
          <w:sz w:val="20"/>
        </w:rPr>
      </w:pPr>
      <w:r>
        <w:rPr>
          <w:rFonts w:ascii="Arial" w:hAnsi="Arial" w:cs="Arial"/>
          <w:b/>
          <w:sz w:val="20"/>
        </w:rPr>
        <w:t>I</w:t>
      </w:r>
      <w:r w:rsidRPr="00FE3F12">
        <w:rPr>
          <w:rFonts w:ascii="Arial" w:hAnsi="Arial" w:cs="Arial"/>
          <w:b/>
          <w:sz w:val="20"/>
        </w:rPr>
        <w:t xml:space="preserve">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56CC9D7C" w14:textId="77777777" w:rsidR="004C4009" w:rsidRPr="00FE3F12" w:rsidRDefault="004C4009" w:rsidP="004C4009">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02C293D7" w14:textId="77777777" w:rsidR="004C4009" w:rsidRDefault="004C4009" w:rsidP="004C4009">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7DAE40E5" w14:textId="77777777" w:rsidR="004C4009" w:rsidRPr="00FE3F12" w:rsidRDefault="004C4009" w:rsidP="004C4009">
      <w:pPr>
        <w:jc w:val="both"/>
        <w:rPr>
          <w:rFonts w:ascii="Arial" w:hAnsi="Arial" w:cs="Arial"/>
          <w:b/>
          <w:sz w:val="20"/>
        </w:rPr>
      </w:pPr>
    </w:p>
    <w:p w14:paraId="20FC8E54" w14:textId="77777777" w:rsidR="004C4009" w:rsidRPr="00FE3F12" w:rsidRDefault="004C4009" w:rsidP="004C4009">
      <w:pPr>
        <w:spacing w:line="360" w:lineRule="auto"/>
        <w:rPr>
          <w:rFonts w:ascii="Arial" w:hAnsi="Arial" w:cs="Arial"/>
          <w:b/>
        </w:rPr>
      </w:pPr>
      <w:r w:rsidRPr="00FE3F12">
        <w:rPr>
          <w:rFonts w:ascii="Arial" w:hAnsi="Arial" w:cs="Arial"/>
          <w:b/>
        </w:rPr>
        <w:t>Coursework cover sheet</w:t>
      </w:r>
    </w:p>
    <w:p w14:paraId="13ECDDBF" w14:textId="77777777" w:rsidR="004C4009" w:rsidRDefault="004C4009" w:rsidP="004C4009">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4C4009" w14:paraId="6C34A57A" w14:textId="77777777" w:rsidTr="00EF5E38">
        <w:tc>
          <w:tcPr>
            <w:tcW w:w="9350" w:type="dxa"/>
            <w:gridSpan w:val="2"/>
          </w:tcPr>
          <w:p w14:paraId="0103A8D4" w14:textId="77777777" w:rsidR="004C4009" w:rsidRDefault="004C4009" w:rsidP="00EF5E38">
            <w:pPr>
              <w:spacing w:line="360" w:lineRule="auto"/>
              <w:rPr>
                <w:rFonts w:ascii="Arial" w:hAnsi="Arial" w:cs="Arial"/>
              </w:rPr>
            </w:pPr>
            <w:r w:rsidRPr="00C869B4">
              <w:rPr>
                <w:rFonts w:ascii="Arial" w:hAnsi="Arial" w:cs="Arial"/>
              </w:rPr>
              <w:t>Full</w:t>
            </w:r>
            <w:r>
              <w:rPr>
                <w:rFonts w:ascii="Arial" w:hAnsi="Arial" w:cs="Arial"/>
              </w:rPr>
              <w:t xml:space="preserve"> Name: Matthew Loh Yet Marn</w:t>
            </w:r>
          </w:p>
          <w:p w14:paraId="04708896" w14:textId="77777777" w:rsidR="004C4009" w:rsidRPr="00C869B4" w:rsidRDefault="004C4009" w:rsidP="00EF5E38">
            <w:pPr>
              <w:spacing w:line="360" w:lineRule="auto"/>
              <w:rPr>
                <w:rFonts w:ascii="Arial" w:hAnsi="Arial" w:cs="Arial"/>
              </w:rPr>
            </w:pPr>
          </w:p>
        </w:tc>
      </w:tr>
      <w:tr w:rsidR="004C4009" w14:paraId="06D2A0D9" w14:textId="77777777" w:rsidTr="00EF5E38">
        <w:tc>
          <w:tcPr>
            <w:tcW w:w="9350" w:type="dxa"/>
            <w:gridSpan w:val="2"/>
          </w:tcPr>
          <w:p w14:paraId="3ABD2D7E" w14:textId="5DB4C7E2" w:rsidR="004C4009" w:rsidRDefault="004C4009" w:rsidP="00EF5E38">
            <w:pPr>
              <w:spacing w:line="360" w:lineRule="auto"/>
              <w:rPr>
                <w:rFonts w:ascii="Arial" w:hAnsi="Arial" w:cs="Arial"/>
              </w:rPr>
            </w:pPr>
            <w:r>
              <w:rPr>
                <w:rFonts w:ascii="Arial" w:hAnsi="Arial" w:cs="Arial"/>
              </w:rPr>
              <w:t>CU Student ID Number:</w:t>
            </w:r>
            <w:r w:rsidR="00585710">
              <w:t xml:space="preserve"> </w:t>
            </w:r>
            <w:r w:rsidR="00585710" w:rsidRPr="00585710">
              <w:rPr>
                <w:rFonts w:ascii="Arial" w:hAnsi="Arial" w:cs="Arial"/>
              </w:rPr>
              <w:t>13445539</w:t>
            </w:r>
          </w:p>
          <w:p w14:paraId="06871238" w14:textId="77777777" w:rsidR="004C4009" w:rsidRPr="00C869B4" w:rsidRDefault="004C4009" w:rsidP="00EF5E38">
            <w:pPr>
              <w:spacing w:line="360" w:lineRule="auto"/>
              <w:rPr>
                <w:rFonts w:ascii="Arial" w:hAnsi="Arial" w:cs="Arial"/>
              </w:rPr>
            </w:pPr>
          </w:p>
        </w:tc>
      </w:tr>
      <w:tr w:rsidR="004C4009" w14:paraId="13EC6212" w14:textId="77777777" w:rsidTr="00EF5E38">
        <w:tc>
          <w:tcPr>
            <w:tcW w:w="9350" w:type="dxa"/>
            <w:gridSpan w:val="2"/>
          </w:tcPr>
          <w:p w14:paraId="597168A4" w14:textId="77777777" w:rsidR="004C4009" w:rsidRDefault="004C4009" w:rsidP="00EF5E38">
            <w:pPr>
              <w:spacing w:line="360" w:lineRule="auto"/>
              <w:rPr>
                <w:rFonts w:ascii="Arial" w:hAnsi="Arial" w:cs="Arial"/>
              </w:rPr>
            </w:pPr>
            <w:r>
              <w:rPr>
                <w:rFonts w:ascii="Arial" w:hAnsi="Arial" w:cs="Arial"/>
              </w:rPr>
              <w:t>Semester: 1</w:t>
            </w:r>
          </w:p>
          <w:p w14:paraId="6EC8442D" w14:textId="77777777" w:rsidR="004C4009" w:rsidRPr="00E634C7" w:rsidRDefault="004C4009" w:rsidP="00EF5E38">
            <w:pPr>
              <w:spacing w:line="360" w:lineRule="auto"/>
              <w:rPr>
                <w:rFonts w:ascii="Arial" w:hAnsi="Arial" w:cs="Arial"/>
                <w:b/>
              </w:rPr>
            </w:pPr>
          </w:p>
        </w:tc>
      </w:tr>
      <w:tr w:rsidR="004C4009" w14:paraId="12321DCA" w14:textId="77777777" w:rsidTr="00EF5E38">
        <w:tc>
          <w:tcPr>
            <w:tcW w:w="9350" w:type="dxa"/>
            <w:gridSpan w:val="2"/>
          </w:tcPr>
          <w:p w14:paraId="6E7AF96B" w14:textId="77777777" w:rsidR="004C4009" w:rsidRDefault="004C4009" w:rsidP="00EF5E38">
            <w:pPr>
              <w:spacing w:line="360" w:lineRule="auto"/>
              <w:rPr>
                <w:rFonts w:ascii="Arial" w:hAnsi="Arial" w:cs="Arial"/>
              </w:rPr>
            </w:pPr>
            <w:r>
              <w:rPr>
                <w:rFonts w:ascii="Arial" w:hAnsi="Arial" w:cs="Arial"/>
              </w:rPr>
              <w:t xml:space="preserve">Session: </w:t>
            </w:r>
          </w:p>
          <w:p w14:paraId="7EBF7681" w14:textId="77777777" w:rsidR="004C4009" w:rsidRDefault="004C4009" w:rsidP="00EF5E38">
            <w:pPr>
              <w:spacing w:line="360" w:lineRule="auto"/>
              <w:rPr>
                <w:rFonts w:ascii="Arial" w:hAnsi="Arial" w:cs="Arial"/>
              </w:rPr>
            </w:pPr>
            <w:r>
              <w:rPr>
                <w:rFonts w:ascii="Arial" w:hAnsi="Arial" w:cs="Arial"/>
                <w:b/>
              </w:rPr>
              <w:t>August 2022</w:t>
            </w:r>
          </w:p>
        </w:tc>
      </w:tr>
      <w:tr w:rsidR="004C4009" w14:paraId="11ADF33E" w14:textId="77777777" w:rsidTr="00EF5E38">
        <w:tc>
          <w:tcPr>
            <w:tcW w:w="9350" w:type="dxa"/>
            <w:gridSpan w:val="2"/>
          </w:tcPr>
          <w:p w14:paraId="27AD89A7" w14:textId="77777777" w:rsidR="004C4009" w:rsidRDefault="004C4009" w:rsidP="00EF5E38">
            <w:pPr>
              <w:spacing w:line="360" w:lineRule="auto"/>
              <w:rPr>
                <w:rFonts w:ascii="Arial" w:hAnsi="Arial" w:cs="Arial"/>
              </w:rPr>
            </w:pPr>
            <w:r>
              <w:rPr>
                <w:rFonts w:ascii="Arial" w:hAnsi="Arial" w:cs="Arial"/>
              </w:rPr>
              <w:t>Lecturer:</w:t>
            </w:r>
          </w:p>
          <w:p w14:paraId="47869925" w14:textId="77777777" w:rsidR="004C4009" w:rsidRPr="0099603F" w:rsidRDefault="004C4009" w:rsidP="00EF5E38">
            <w:pPr>
              <w:spacing w:line="360" w:lineRule="auto"/>
              <w:rPr>
                <w:rFonts w:ascii="Arial" w:hAnsi="Arial" w:cs="Arial"/>
                <w:b/>
              </w:rPr>
            </w:pPr>
            <w:r w:rsidRPr="0099603F">
              <w:rPr>
                <w:rFonts w:ascii="Arial" w:hAnsi="Arial" w:cs="Arial"/>
                <w:b/>
              </w:rPr>
              <w:t>Nadhrah Abdul Hadi (nadhrah.abdulhadi@newinti.edu.my)</w:t>
            </w:r>
          </w:p>
        </w:tc>
      </w:tr>
      <w:tr w:rsidR="004C4009" w14:paraId="0D6DEBF3" w14:textId="77777777" w:rsidTr="00EF5E38">
        <w:tc>
          <w:tcPr>
            <w:tcW w:w="9350" w:type="dxa"/>
            <w:gridSpan w:val="2"/>
          </w:tcPr>
          <w:p w14:paraId="595939FC" w14:textId="77777777" w:rsidR="004C4009" w:rsidRDefault="004C4009" w:rsidP="00EF5E38">
            <w:pPr>
              <w:spacing w:line="360" w:lineRule="auto"/>
              <w:rPr>
                <w:rFonts w:ascii="Arial" w:hAnsi="Arial" w:cs="Arial"/>
              </w:rPr>
            </w:pPr>
            <w:r>
              <w:rPr>
                <w:rFonts w:ascii="Arial" w:hAnsi="Arial" w:cs="Arial"/>
              </w:rPr>
              <w:t>Module Code and Title:</w:t>
            </w:r>
          </w:p>
          <w:p w14:paraId="4F1255AF" w14:textId="77777777" w:rsidR="004C4009" w:rsidRPr="003F5ED2" w:rsidRDefault="004C4009" w:rsidP="00EF5E38">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4C4009" w14:paraId="208D8ADD" w14:textId="77777777" w:rsidTr="00EF5E38">
        <w:tc>
          <w:tcPr>
            <w:tcW w:w="4675" w:type="dxa"/>
          </w:tcPr>
          <w:p w14:paraId="4D0186CB" w14:textId="77777777" w:rsidR="004C4009" w:rsidRDefault="004C4009" w:rsidP="00EF5E38">
            <w:pPr>
              <w:spacing w:line="360" w:lineRule="auto"/>
              <w:rPr>
                <w:rFonts w:ascii="Arial" w:hAnsi="Arial" w:cs="Arial"/>
              </w:rPr>
            </w:pPr>
            <w:r>
              <w:rPr>
                <w:rFonts w:ascii="Arial" w:hAnsi="Arial" w:cs="Arial"/>
              </w:rPr>
              <w:t>Assignment No. / Title:</w:t>
            </w:r>
          </w:p>
          <w:p w14:paraId="4E9CF874" w14:textId="77777777" w:rsidR="004C4009" w:rsidRPr="008205B4" w:rsidRDefault="004C4009" w:rsidP="00EF5E38">
            <w:pPr>
              <w:spacing w:line="360" w:lineRule="auto"/>
              <w:rPr>
                <w:rFonts w:ascii="Arial" w:hAnsi="Arial" w:cs="Arial"/>
                <w:b/>
              </w:rPr>
            </w:pPr>
            <w:r>
              <w:rPr>
                <w:rFonts w:ascii="Arial" w:hAnsi="Arial" w:cs="Arial"/>
                <w:b/>
              </w:rPr>
              <w:t xml:space="preserve">Continuous Assessment </w:t>
            </w:r>
          </w:p>
        </w:tc>
        <w:tc>
          <w:tcPr>
            <w:tcW w:w="4675" w:type="dxa"/>
          </w:tcPr>
          <w:p w14:paraId="76F46AC1" w14:textId="77777777" w:rsidR="004C4009" w:rsidRDefault="004C4009" w:rsidP="00EF5E38">
            <w:pPr>
              <w:spacing w:line="360" w:lineRule="auto"/>
              <w:rPr>
                <w:rFonts w:ascii="Arial" w:hAnsi="Arial" w:cs="Arial"/>
              </w:rPr>
            </w:pPr>
            <w:r>
              <w:rPr>
                <w:rFonts w:ascii="Arial" w:hAnsi="Arial" w:cs="Arial"/>
              </w:rPr>
              <w:t xml:space="preserve">% of Module Mark: </w:t>
            </w:r>
          </w:p>
          <w:p w14:paraId="19B06E8B" w14:textId="77777777" w:rsidR="004C4009" w:rsidRPr="008205B4" w:rsidRDefault="004C4009" w:rsidP="00EF5E38">
            <w:pPr>
              <w:spacing w:line="360" w:lineRule="auto"/>
              <w:rPr>
                <w:rFonts w:ascii="Arial" w:hAnsi="Arial" w:cs="Arial"/>
                <w:b/>
              </w:rPr>
            </w:pPr>
            <w:r>
              <w:rPr>
                <w:rFonts w:ascii="Arial" w:hAnsi="Arial" w:cs="Arial"/>
                <w:b/>
              </w:rPr>
              <w:t>50</w:t>
            </w:r>
          </w:p>
        </w:tc>
      </w:tr>
      <w:tr w:rsidR="004C4009" w14:paraId="7E35D12F" w14:textId="77777777" w:rsidTr="00EF5E38">
        <w:tc>
          <w:tcPr>
            <w:tcW w:w="4675" w:type="dxa"/>
          </w:tcPr>
          <w:p w14:paraId="7114F4E2" w14:textId="77777777" w:rsidR="004C4009" w:rsidRDefault="004C4009" w:rsidP="00EF5E38">
            <w:pPr>
              <w:spacing w:line="360" w:lineRule="auto"/>
              <w:rPr>
                <w:rFonts w:ascii="Arial" w:hAnsi="Arial" w:cs="Arial"/>
              </w:rPr>
            </w:pPr>
            <w:r>
              <w:rPr>
                <w:rFonts w:ascii="Arial" w:hAnsi="Arial" w:cs="Arial"/>
              </w:rPr>
              <w:t>Hand out Date:</w:t>
            </w:r>
          </w:p>
          <w:p w14:paraId="4C036F92" w14:textId="77777777" w:rsidR="004C4009" w:rsidRPr="00861DCE" w:rsidRDefault="004C4009" w:rsidP="00EF5E38">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3ADC1C6A" w14:textId="77777777" w:rsidR="004C4009" w:rsidRDefault="004C4009" w:rsidP="00EF5E38">
            <w:pPr>
              <w:spacing w:line="360" w:lineRule="auto"/>
              <w:rPr>
                <w:rFonts w:ascii="Arial" w:hAnsi="Arial" w:cs="Arial"/>
              </w:rPr>
            </w:pPr>
            <w:r>
              <w:rPr>
                <w:rFonts w:ascii="Arial" w:hAnsi="Arial" w:cs="Arial"/>
              </w:rPr>
              <w:t>Due Date:</w:t>
            </w:r>
          </w:p>
          <w:p w14:paraId="293AE953" w14:textId="77777777" w:rsidR="004C4009" w:rsidRPr="004D145C" w:rsidRDefault="004C4009" w:rsidP="00EF5E38">
            <w:pPr>
              <w:spacing w:line="360" w:lineRule="auto"/>
              <w:rPr>
                <w:rFonts w:ascii="Arial" w:hAnsi="Arial" w:cs="Arial"/>
                <w:b/>
                <w:color w:val="FF0000"/>
              </w:rPr>
            </w:pPr>
            <w:r w:rsidRPr="004D145C">
              <w:rPr>
                <w:rFonts w:ascii="Arial" w:hAnsi="Arial" w:cs="Arial"/>
                <w:b/>
                <w:color w:val="FF0000"/>
              </w:rPr>
              <w:t>Task 1: 30 September 2022, by 11.59pm.</w:t>
            </w:r>
          </w:p>
          <w:p w14:paraId="5415CE52" w14:textId="77777777" w:rsidR="004C4009" w:rsidRPr="004D145C" w:rsidRDefault="004C4009" w:rsidP="00EF5E38">
            <w:pPr>
              <w:spacing w:line="360" w:lineRule="auto"/>
              <w:rPr>
                <w:rFonts w:ascii="Arial" w:hAnsi="Arial" w:cs="Arial"/>
                <w:b/>
                <w:color w:val="FF0000"/>
              </w:rPr>
            </w:pPr>
            <w:r w:rsidRPr="004D145C">
              <w:rPr>
                <w:rFonts w:ascii="Arial" w:hAnsi="Arial" w:cs="Arial"/>
                <w:b/>
                <w:color w:val="FF0000"/>
              </w:rPr>
              <w:t>Task 2: 18 November 2022, by 11.59pm</w:t>
            </w:r>
          </w:p>
          <w:p w14:paraId="63991054" w14:textId="77777777" w:rsidR="004C4009" w:rsidRPr="004D145C" w:rsidRDefault="004C4009" w:rsidP="00EF5E38">
            <w:pPr>
              <w:spacing w:line="360" w:lineRule="auto"/>
              <w:rPr>
                <w:rFonts w:ascii="Arial" w:hAnsi="Arial" w:cs="Arial"/>
                <w:b/>
                <w:color w:val="FF0000"/>
              </w:rPr>
            </w:pPr>
            <w:r w:rsidRPr="004D145C">
              <w:rPr>
                <w:rFonts w:ascii="Arial" w:hAnsi="Arial" w:cs="Arial"/>
                <w:b/>
                <w:color w:val="FF0000"/>
              </w:rPr>
              <w:t>Task 3: 4 November 2022, by 11.59pm.</w:t>
            </w:r>
          </w:p>
          <w:p w14:paraId="02145FFA" w14:textId="77777777" w:rsidR="004C4009" w:rsidRPr="004D145C" w:rsidRDefault="004C4009" w:rsidP="00EF5E38">
            <w:pPr>
              <w:spacing w:line="360" w:lineRule="auto"/>
              <w:rPr>
                <w:rFonts w:ascii="Arial" w:hAnsi="Arial" w:cs="Arial"/>
                <w:b/>
                <w:color w:val="FF0000"/>
              </w:rPr>
            </w:pPr>
            <w:r w:rsidRPr="004D145C">
              <w:rPr>
                <w:rFonts w:ascii="Arial" w:hAnsi="Arial" w:cs="Arial"/>
                <w:b/>
                <w:color w:val="FF0000"/>
              </w:rPr>
              <w:t>Task 4: 4 November 2022, by 11.59pm.</w:t>
            </w:r>
          </w:p>
          <w:p w14:paraId="62B2BE27" w14:textId="77777777" w:rsidR="004C4009" w:rsidRPr="00C27747" w:rsidRDefault="004C4009" w:rsidP="00EF5E38">
            <w:pPr>
              <w:spacing w:line="360" w:lineRule="auto"/>
              <w:rPr>
                <w:rFonts w:ascii="Arial" w:hAnsi="Arial" w:cs="Arial"/>
                <w:b/>
                <w:color w:val="FF0000"/>
              </w:rPr>
            </w:pPr>
            <w:r w:rsidRPr="004D145C">
              <w:rPr>
                <w:rFonts w:ascii="Arial" w:hAnsi="Arial" w:cs="Arial"/>
                <w:b/>
                <w:color w:val="FF0000"/>
              </w:rPr>
              <w:t>Task 5: 4 November 2022, by 11.59pm.</w:t>
            </w:r>
          </w:p>
        </w:tc>
      </w:tr>
      <w:tr w:rsidR="004C4009" w14:paraId="2A36F415" w14:textId="77777777" w:rsidTr="00EF5E38">
        <w:tc>
          <w:tcPr>
            <w:tcW w:w="9350" w:type="dxa"/>
            <w:gridSpan w:val="2"/>
          </w:tcPr>
          <w:p w14:paraId="71A6E1F2" w14:textId="77777777" w:rsidR="004C4009" w:rsidRPr="00C869B4" w:rsidRDefault="004C4009" w:rsidP="00EF5E38">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4C4009" w14:paraId="089D636E" w14:textId="77777777" w:rsidTr="00EF5E38">
        <w:tc>
          <w:tcPr>
            <w:tcW w:w="9350" w:type="dxa"/>
            <w:gridSpan w:val="2"/>
          </w:tcPr>
          <w:p w14:paraId="193E8427" w14:textId="77777777" w:rsidR="004C4009" w:rsidRDefault="004C4009" w:rsidP="00EF5E38">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E607A54" w14:textId="77777777" w:rsidR="004C4009" w:rsidRDefault="004C4009" w:rsidP="00EF5E38">
            <w:pPr>
              <w:spacing w:line="360" w:lineRule="auto"/>
              <w:jc w:val="both"/>
              <w:rPr>
                <w:rFonts w:ascii="Arial" w:hAnsi="Arial" w:cs="Arial"/>
              </w:rPr>
            </w:pPr>
          </w:p>
          <w:p w14:paraId="264197CC" w14:textId="77777777" w:rsidR="004C4009" w:rsidRDefault="004C4009" w:rsidP="00EF5E38">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4A22BE19" wp14:editId="31E390D6">
                      <wp:simplePos x="0" y="0"/>
                      <wp:positionH relativeFrom="column">
                        <wp:posOffset>1529715</wp:posOffset>
                      </wp:positionH>
                      <wp:positionV relativeFrom="paragraph">
                        <wp:posOffset>-137160</wp:posOffset>
                      </wp:positionV>
                      <wp:extent cx="861060" cy="608965"/>
                      <wp:effectExtent l="38100" t="38100" r="0" b="5778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61060" cy="608965"/>
                            </w14:xfrm>
                          </w14:contentPart>
                        </a:graphicData>
                      </a:graphic>
                    </wp:anchor>
                  </w:drawing>
                </mc:Choice>
                <mc:Fallback>
                  <w:pict>
                    <v:shapetype w14:anchorId="12348D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9.75pt;margin-top:-11.5pt;width:69.2pt;height:4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">
                      <v:imagedata r:id="rId9" o:title=""/>
                    </v:shape>
                  </w:pict>
                </mc:Fallback>
              </mc:AlternateContent>
            </w:r>
          </w:p>
          <w:p w14:paraId="3D693830" w14:textId="77777777" w:rsidR="004C4009" w:rsidRPr="00C869B4" w:rsidRDefault="004C4009" w:rsidP="00EF5E38">
            <w:pPr>
              <w:spacing w:line="360" w:lineRule="auto"/>
              <w:jc w:val="both"/>
              <w:rPr>
                <w:rFonts w:ascii="Arial" w:hAnsi="Arial" w:cs="Arial"/>
              </w:rPr>
            </w:pPr>
            <w:r>
              <w:rPr>
                <w:rFonts w:ascii="Arial" w:hAnsi="Arial" w:cs="Arial"/>
              </w:rPr>
              <w:t>Signature(s): ________________________</w:t>
            </w:r>
          </w:p>
        </w:tc>
      </w:tr>
    </w:tbl>
    <w:p w14:paraId="1D38BE67" w14:textId="77777777" w:rsidR="004C4009" w:rsidRDefault="004C4009" w:rsidP="004C4009">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4C4009" w14:paraId="7235C78B" w14:textId="77777777" w:rsidTr="00EF5E38">
        <w:tc>
          <w:tcPr>
            <w:tcW w:w="9350" w:type="dxa"/>
            <w:gridSpan w:val="3"/>
          </w:tcPr>
          <w:p w14:paraId="24ED4465" w14:textId="77777777" w:rsidR="004C4009" w:rsidRDefault="004C4009" w:rsidP="00EF5E38">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3D659B67" w14:textId="77777777" w:rsidR="004C4009" w:rsidRPr="005A12AC" w:rsidRDefault="004C4009" w:rsidP="00EF5E38">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E07878B" w14:textId="77777777" w:rsidR="004C4009" w:rsidRPr="005A12AC" w:rsidRDefault="004C4009" w:rsidP="00EF5E38">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01E7EA7E" w14:textId="77777777" w:rsidR="004C4009" w:rsidRPr="005A12AC" w:rsidRDefault="004C4009" w:rsidP="00EF5E38">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391B9527" w14:textId="77777777" w:rsidR="004C4009" w:rsidRPr="005A12AC" w:rsidRDefault="004C4009" w:rsidP="00EF5E38">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4C4009" w14:paraId="15CED820" w14:textId="77777777" w:rsidTr="00EF5E38">
        <w:trPr>
          <w:trHeight w:val="346"/>
        </w:trPr>
        <w:tc>
          <w:tcPr>
            <w:tcW w:w="3955" w:type="dxa"/>
          </w:tcPr>
          <w:p w14:paraId="14351031" w14:textId="77777777" w:rsidR="004C4009" w:rsidRDefault="004C4009" w:rsidP="00EF5E38">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2BAE278" w14:textId="77777777" w:rsidR="004C4009" w:rsidRDefault="004C4009" w:rsidP="00EF5E38">
            <w:pPr>
              <w:spacing w:line="360" w:lineRule="auto"/>
              <w:jc w:val="center"/>
              <w:rPr>
                <w:rFonts w:ascii="Arial" w:hAnsi="Arial" w:cs="Arial"/>
              </w:rPr>
            </w:pPr>
            <w:r>
              <w:rPr>
                <w:rFonts w:ascii="Arial" w:hAnsi="Arial" w:cs="Arial"/>
              </w:rPr>
              <w:t>Max</w:t>
            </w:r>
          </w:p>
        </w:tc>
        <w:tc>
          <w:tcPr>
            <w:tcW w:w="3117" w:type="dxa"/>
          </w:tcPr>
          <w:p w14:paraId="668EF80C" w14:textId="77777777" w:rsidR="004C4009" w:rsidRPr="005E34F7" w:rsidRDefault="004C4009" w:rsidP="00EF5E38">
            <w:pPr>
              <w:spacing w:line="360" w:lineRule="auto"/>
              <w:jc w:val="center"/>
              <w:rPr>
                <w:rFonts w:ascii="Arial" w:hAnsi="Arial" w:cs="Arial"/>
              </w:rPr>
            </w:pPr>
            <w:r>
              <w:rPr>
                <w:rFonts w:ascii="Arial" w:hAnsi="Arial" w:cs="Arial"/>
              </w:rPr>
              <w:t>Mark</w:t>
            </w:r>
          </w:p>
        </w:tc>
      </w:tr>
      <w:tr w:rsidR="004C4009" w14:paraId="520CE679" w14:textId="77777777" w:rsidTr="00EF5E38">
        <w:trPr>
          <w:trHeight w:val="697"/>
        </w:trPr>
        <w:tc>
          <w:tcPr>
            <w:tcW w:w="3955" w:type="dxa"/>
          </w:tcPr>
          <w:p w14:paraId="3B460F74" w14:textId="77777777" w:rsidR="004C4009" w:rsidRPr="00CA454F" w:rsidRDefault="004C4009" w:rsidP="004C4009">
            <w:pPr>
              <w:pStyle w:val="ListParagraph"/>
              <w:numPr>
                <w:ilvl w:val="0"/>
                <w:numId w:val="24"/>
              </w:numPr>
              <w:spacing w:after="0" w:line="360" w:lineRule="auto"/>
              <w:rPr>
                <w:rFonts w:ascii="Arial" w:hAnsi="Arial" w:cs="Arial"/>
              </w:rPr>
            </w:pPr>
            <w:r w:rsidRPr="00CA454F">
              <w:rPr>
                <w:rFonts w:ascii="Arial" w:hAnsi="Arial" w:cs="Arial"/>
              </w:rPr>
              <w:t xml:space="preserve">User Story Mapping </w:t>
            </w:r>
          </w:p>
          <w:p w14:paraId="09CBA817" w14:textId="77777777" w:rsidR="004C4009" w:rsidRPr="00CA454F" w:rsidRDefault="004C4009" w:rsidP="004C4009">
            <w:pPr>
              <w:pStyle w:val="ListParagraph"/>
              <w:numPr>
                <w:ilvl w:val="0"/>
                <w:numId w:val="24"/>
              </w:numPr>
              <w:spacing w:after="0" w:line="360" w:lineRule="auto"/>
              <w:rPr>
                <w:rFonts w:ascii="Arial" w:hAnsi="Arial" w:cs="Arial"/>
              </w:rPr>
            </w:pPr>
            <w:r w:rsidRPr="00CA454F">
              <w:rPr>
                <w:rFonts w:ascii="Arial" w:hAnsi="Arial" w:cs="Arial"/>
              </w:rPr>
              <w:t xml:space="preserve">Setting up a GitHub Repository </w:t>
            </w:r>
          </w:p>
          <w:p w14:paraId="64FC30C0" w14:textId="77777777" w:rsidR="004C4009" w:rsidRPr="00CA454F" w:rsidRDefault="004C4009" w:rsidP="004C4009">
            <w:pPr>
              <w:pStyle w:val="ListParagraph"/>
              <w:numPr>
                <w:ilvl w:val="0"/>
                <w:numId w:val="24"/>
              </w:numPr>
              <w:spacing w:after="0"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9E73102" w14:textId="77777777" w:rsidR="004C4009" w:rsidRPr="008B6B0D" w:rsidRDefault="004C4009" w:rsidP="004C4009">
            <w:pPr>
              <w:pStyle w:val="ListParagraph"/>
              <w:numPr>
                <w:ilvl w:val="0"/>
                <w:numId w:val="24"/>
              </w:numPr>
              <w:spacing w:after="0"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54FEBD8" w14:textId="77777777" w:rsidR="004C4009" w:rsidRPr="00CA454F" w:rsidRDefault="004C4009" w:rsidP="004C4009">
            <w:pPr>
              <w:pStyle w:val="ListParagraph"/>
              <w:numPr>
                <w:ilvl w:val="0"/>
                <w:numId w:val="24"/>
              </w:numPr>
              <w:spacing w:after="0"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1617C0AC" w14:textId="77777777" w:rsidR="004C4009" w:rsidRDefault="004C4009" w:rsidP="00EF5E38">
            <w:pPr>
              <w:spacing w:line="360" w:lineRule="auto"/>
              <w:jc w:val="center"/>
              <w:rPr>
                <w:rFonts w:ascii="Arial" w:hAnsi="Arial" w:cs="Arial"/>
              </w:rPr>
            </w:pPr>
            <w:r>
              <w:rPr>
                <w:rFonts w:ascii="Arial" w:hAnsi="Arial" w:cs="Arial"/>
              </w:rPr>
              <w:t>20</w:t>
            </w:r>
          </w:p>
          <w:p w14:paraId="28473C0F" w14:textId="77777777" w:rsidR="004C4009" w:rsidRDefault="004C4009" w:rsidP="00EF5E38">
            <w:pPr>
              <w:spacing w:line="360" w:lineRule="auto"/>
              <w:jc w:val="center"/>
              <w:rPr>
                <w:rFonts w:ascii="Arial" w:hAnsi="Arial" w:cs="Arial"/>
              </w:rPr>
            </w:pPr>
          </w:p>
          <w:p w14:paraId="4FD7E06B" w14:textId="77777777" w:rsidR="004C4009" w:rsidRDefault="004C4009" w:rsidP="00EF5E38">
            <w:pPr>
              <w:spacing w:line="360" w:lineRule="auto"/>
              <w:jc w:val="center"/>
              <w:rPr>
                <w:rFonts w:ascii="Arial" w:hAnsi="Arial" w:cs="Arial"/>
              </w:rPr>
            </w:pPr>
            <w:r>
              <w:rPr>
                <w:rFonts w:ascii="Arial" w:hAnsi="Arial" w:cs="Arial"/>
              </w:rPr>
              <w:t>10</w:t>
            </w:r>
          </w:p>
          <w:p w14:paraId="27C941F6" w14:textId="77777777" w:rsidR="004C4009" w:rsidRDefault="004C4009" w:rsidP="00EF5E38">
            <w:pPr>
              <w:spacing w:line="360" w:lineRule="auto"/>
              <w:jc w:val="center"/>
              <w:rPr>
                <w:rFonts w:ascii="Arial" w:hAnsi="Arial" w:cs="Arial"/>
              </w:rPr>
            </w:pPr>
          </w:p>
          <w:p w14:paraId="6EF45314" w14:textId="77777777" w:rsidR="004C4009" w:rsidRDefault="004C4009" w:rsidP="00EF5E38">
            <w:pPr>
              <w:spacing w:line="360" w:lineRule="auto"/>
              <w:jc w:val="center"/>
              <w:rPr>
                <w:rFonts w:ascii="Arial" w:hAnsi="Arial" w:cs="Arial"/>
              </w:rPr>
            </w:pPr>
            <w:r>
              <w:rPr>
                <w:rFonts w:ascii="Arial" w:hAnsi="Arial" w:cs="Arial"/>
              </w:rPr>
              <w:t>30</w:t>
            </w:r>
          </w:p>
          <w:p w14:paraId="2E2428DE" w14:textId="77777777" w:rsidR="004C4009" w:rsidRDefault="004C4009" w:rsidP="00EF5E38">
            <w:pPr>
              <w:spacing w:line="360" w:lineRule="auto"/>
              <w:jc w:val="center"/>
              <w:rPr>
                <w:rFonts w:ascii="Arial" w:hAnsi="Arial" w:cs="Arial"/>
              </w:rPr>
            </w:pPr>
          </w:p>
          <w:p w14:paraId="3C409734" w14:textId="77777777" w:rsidR="004C4009" w:rsidRDefault="004C4009" w:rsidP="00EF5E38">
            <w:pPr>
              <w:spacing w:line="360" w:lineRule="auto"/>
              <w:jc w:val="center"/>
              <w:rPr>
                <w:rFonts w:ascii="Arial" w:hAnsi="Arial" w:cs="Arial"/>
              </w:rPr>
            </w:pPr>
            <w:r>
              <w:rPr>
                <w:rFonts w:ascii="Arial" w:hAnsi="Arial" w:cs="Arial"/>
              </w:rPr>
              <w:t>20</w:t>
            </w:r>
          </w:p>
          <w:p w14:paraId="14F57578" w14:textId="77777777" w:rsidR="004C4009" w:rsidRDefault="004C4009" w:rsidP="00EF5E38">
            <w:pPr>
              <w:spacing w:line="360" w:lineRule="auto"/>
              <w:jc w:val="center"/>
              <w:rPr>
                <w:rFonts w:ascii="Arial" w:hAnsi="Arial" w:cs="Arial"/>
              </w:rPr>
            </w:pPr>
          </w:p>
          <w:p w14:paraId="27A82C53" w14:textId="77777777" w:rsidR="004C4009" w:rsidRDefault="004C4009" w:rsidP="00EF5E38">
            <w:pPr>
              <w:spacing w:line="360" w:lineRule="auto"/>
              <w:jc w:val="center"/>
              <w:rPr>
                <w:rFonts w:ascii="Arial" w:hAnsi="Arial" w:cs="Arial"/>
              </w:rPr>
            </w:pPr>
            <w:r>
              <w:rPr>
                <w:rFonts w:ascii="Arial" w:hAnsi="Arial" w:cs="Arial"/>
              </w:rPr>
              <w:t>20</w:t>
            </w:r>
          </w:p>
        </w:tc>
        <w:tc>
          <w:tcPr>
            <w:tcW w:w="3117" w:type="dxa"/>
          </w:tcPr>
          <w:p w14:paraId="79B93AAD" w14:textId="77777777" w:rsidR="004C4009" w:rsidRDefault="004C4009" w:rsidP="00EF5E38">
            <w:pPr>
              <w:spacing w:line="360" w:lineRule="auto"/>
              <w:jc w:val="center"/>
              <w:rPr>
                <w:rFonts w:ascii="Arial" w:hAnsi="Arial" w:cs="Arial"/>
              </w:rPr>
            </w:pPr>
          </w:p>
        </w:tc>
      </w:tr>
      <w:tr w:rsidR="004C4009" w14:paraId="7CE7227B" w14:textId="77777777" w:rsidTr="00EF5E38">
        <w:tc>
          <w:tcPr>
            <w:tcW w:w="3955" w:type="dxa"/>
          </w:tcPr>
          <w:p w14:paraId="53F291E3" w14:textId="77777777" w:rsidR="004C4009" w:rsidRPr="005E34F7" w:rsidRDefault="004C4009" w:rsidP="00EF5E38">
            <w:pPr>
              <w:spacing w:line="360" w:lineRule="auto"/>
              <w:rPr>
                <w:rFonts w:ascii="Arial" w:hAnsi="Arial" w:cs="Arial"/>
              </w:rPr>
            </w:pPr>
            <w:r>
              <w:rPr>
                <w:rFonts w:ascii="Arial" w:hAnsi="Arial" w:cs="Arial"/>
              </w:rPr>
              <w:t>Total</w:t>
            </w:r>
          </w:p>
        </w:tc>
        <w:tc>
          <w:tcPr>
            <w:tcW w:w="2278" w:type="dxa"/>
          </w:tcPr>
          <w:p w14:paraId="1BD39AD1" w14:textId="77777777" w:rsidR="004C4009" w:rsidRPr="005E34F7" w:rsidRDefault="004C4009" w:rsidP="00EF5E38">
            <w:pPr>
              <w:spacing w:line="360" w:lineRule="auto"/>
              <w:jc w:val="center"/>
              <w:rPr>
                <w:rFonts w:ascii="Arial" w:hAnsi="Arial" w:cs="Arial"/>
              </w:rPr>
            </w:pPr>
            <w:r>
              <w:rPr>
                <w:rFonts w:ascii="Arial" w:hAnsi="Arial" w:cs="Arial"/>
              </w:rPr>
              <w:t>100</w:t>
            </w:r>
          </w:p>
        </w:tc>
        <w:tc>
          <w:tcPr>
            <w:tcW w:w="3117" w:type="dxa"/>
          </w:tcPr>
          <w:p w14:paraId="1FE7063D" w14:textId="77777777" w:rsidR="004C4009" w:rsidRPr="005E34F7" w:rsidRDefault="004C4009" w:rsidP="00EF5E38">
            <w:pPr>
              <w:spacing w:line="360" w:lineRule="auto"/>
              <w:jc w:val="center"/>
              <w:rPr>
                <w:rFonts w:ascii="Arial" w:hAnsi="Arial" w:cs="Arial"/>
              </w:rPr>
            </w:pPr>
          </w:p>
        </w:tc>
      </w:tr>
    </w:tbl>
    <w:p w14:paraId="0FCA7A1D" w14:textId="65BB6D98" w:rsidR="004C4009" w:rsidRDefault="004C4009">
      <w:pPr>
        <w:rPr>
          <w:rFonts w:ascii="SF Mono" w:hAnsi="SF Mono"/>
        </w:rPr>
      </w:pPr>
    </w:p>
    <w:p w14:paraId="3C6AED17" w14:textId="6D166917" w:rsidR="004C4009" w:rsidRDefault="004C4009">
      <w:pPr>
        <w:rPr>
          <w:rFonts w:ascii="SF Mono" w:hAnsi="SF Mono"/>
        </w:rPr>
      </w:pPr>
      <w:r>
        <w:rPr>
          <w:rFonts w:ascii="SF Mono" w:hAnsi="SF Mono"/>
        </w:rPr>
        <w:br w:type="page"/>
      </w:r>
    </w:p>
    <w:p w14:paraId="2153EAA5" w14:textId="77777777" w:rsidR="00051B27" w:rsidRPr="007C7834" w:rsidRDefault="00051B27" w:rsidP="007C7834">
      <w:pPr>
        <w:pStyle w:val="BodyText"/>
        <w:spacing w:line="360" w:lineRule="auto"/>
        <w:ind w:right="-30"/>
        <w:jc w:val="both"/>
        <w:rPr>
          <w:rFonts w:ascii="Times New Roman" w:hAnsi="Times New Roman" w:cs="Times New Roman"/>
          <w:sz w:val="24"/>
          <w:szCs w:val="24"/>
        </w:rPr>
      </w:pPr>
      <w:r w:rsidRPr="007C7834">
        <w:rPr>
          <w:rFonts w:ascii="Times New Roman" w:hAnsi="Times New Roman" w:cs="Times New Roman"/>
          <w:sz w:val="24"/>
          <w:szCs w:val="24"/>
        </w:rPr>
        <w:lastRenderedPageBreak/>
        <w:t>Task 3 – Creating a Class diagram and design pattern selection (20 marks)</w:t>
      </w:r>
    </w:p>
    <w:p w14:paraId="2B5D7484" w14:textId="77777777" w:rsidR="00051B27" w:rsidRPr="007C7834" w:rsidRDefault="00051B27" w:rsidP="007C7834">
      <w:pPr>
        <w:pStyle w:val="BodyText"/>
        <w:spacing w:line="360" w:lineRule="auto"/>
        <w:ind w:right="-30"/>
        <w:jc w:val="both"/>
        <w:rPr>
          <w:rFonts w:ascii="Times New Roman" w:hAnsi="Times New Roman" w:cs="Times New Roman"/>
          <w:sz w:val="24"/>
          <w:szCs w:val="24"/>
        </w:rPr>
      </w:pPr>
      <w:r w:rsidRPr="007C7834">
        <w:rPr>
          <w:rFonts w:ascii="Times New Roman" w:hAnsi="Times New Roman" w:cs="Times New Roman"/>
          <w:sz w:val="24"/>
          <w:szCs w:val="24"/>
        </w:rPr>
        <w:t xml:space="preserve">Matthew Loh Yet Marn – P21013568 </w:t>
      </w:r>
    </w:p>
    <w:p w14:paraId="6A0A8018" w14:textId="20D6A852" w:rsidR="00B819C4" w:rsidRPr="007C7834" w:rsidRDefault="00B819C4" w:rsidP="007C7834">
      <w:pPr>
        <w:spacing w:line="360" w:lineRule="auto"/>
        <w:jc w:val="center"/>
        <w:rPr>
          <w:rFonts w:ascii="Atkinson Hyperlegible" w:hAnsi="Atkinson Hyperlegible"/>
          <w:b/>
          <w:bCs/>
          <w:sz w:val="24"/>
          <w:szCs w:val="24"/>
        </w:rPr>
      </w:pPr>
      <w:r w:rsidRPr="007C7834">
        <w:rPr>
          <w:rFonts w:ascii="Atkinson Hyperlegible" w:hAnsi="Atkinson Hyperlegible"/>
          <w:b/>
          <w:bCs/>
          <w:sz w:val="24"/>
          <w:szCs w:val="24"/>
        </w:rPr>
        <w:t>BACKGROUND</w:t>
      </w:r>
    </w:p>
    <w:p w14:paraId="66040D35" w14:textId="58B86EAF" w:rsidR="004350D4" w:rsidRDefault="007C7834" w:rsidP="009D026F">
      <w:pPr>
        <w:spacing w:line="360" w:lineRule="auto"/>
        <w:jc w:val="both"/>
        <w:rPr>
          <w:rFonts w:ascii="Atkinson Hyperlegible" w:hAnsi="Atkinson Hyperlegible"/>
          <w:sz w:val="24"/>
          <w:szCs w:val="24"/>
        </w:rPr>
      </w:pPr>
      <w:r w:rsidRPr="009D026F">
        <w:rPr>
          <w:rFonts w:ascii="Atkinson Hyperlegible" w:hAnsi="Atkinson Hyperlegible"/>
          <w:sz w:val="24"/>
          <w:szCs w:val="24"/>
        </w:rPr>
        <w:t xml:space="preserve">In developing good software, it is crucial that we try to write good quality code. But what is good quality code and how do we write it? In an object-oriented approach, above all, a developer should never try to reinvent the wheel. Software engineering is much akin to problem-solving, and </w:t>
      </w:r>
      <w:r w:rsidR="009D026F" w:rsidRPr="009D026F">
        <w:rPr>
          <w:rFonts w:ascii="Atkinson Hyperlegible" w:hAnsi="Atkinson Hyperlegible"/>
          <w:sz w:val="24"/>
          <w:szCs w:val="24"/>
        </w:rPr>
        <w:t xml:space="preserve">just like </w:t>
      </w:r>
      <w:r w:rsidRPr="009D026F">
        <w:rPr>
          <w:rFonts w:ascii="Atkinson Hyperlegible" w:hAnsi="Atkinson Hyperlegible"/>
          <w:sz w:val="24"/>
          <w:szCs w:val="24"/>
        </w:rPr>
        <w:t>in problem-solving, pattern recognition is</w:t>
      </w:r>
      <w:r w:rsidR="009D026F" w:rsidRPr="009D026F">
        <w:rPr>
          <w:rFonts w:ascii="Atkinson Hyperlegible" w:hAnsi="Atkinson Hyperlegible"/>
          <w:sz w:val="24"/>
          <w:szCs w:val="24"/>
        </w:rPr>
        <w:t xml:space="preserve"> key to saving time and money when writing code. This is where design patterns come in, where pattern recognition and problem-solving intertwine to help developers design more reusable, robust</w:t>
      </w:r>
      <w:r w:rsidR="004350D4" w:rsidRPr="009D026F">
        <w:rPr>
          <w:rFonts w:ascii="Atkinson Hyperlegible" w:hAnsi="Atkinson Hyperlegible"/>
          <w:sz w:val="24"/>
          <w:szCs w:val="24"/>
        </w:rPr>
        <w:t xml:space="preserve"> </w:t>
      </w:r>
      <w:r w:rsidR="009D026F" w:rsidRPr="009D026F">
        <w:rPr>
          <w:rFonts w:ascii="Atkinson Hyperlegible" w:hAnsi="Atkinson Hyperlegible"/>
          <w:sz w:val="24"/>
          <w:szCs w:val="24"/>
        </w:rPr>
        <w:t xml:space="preserve">and extendable object-oriented software. They are not </w:t>
      </w:r>
      <w:r w:rsidR="009D026F">
        <w:rPr>
          <w:rFonts w:ascii="Atkinson Hyperlegible" w:hAnsi="Atkinson Hyperlegible"/>
          <w:sz w:val="24"/>
          <w:szCs w:val="24"/>
        </w:rPr>
        <w:t xml:space="preserve">a </w:t>
      </w:r>
      <w:r w:rsidR="009D026F" w:rsidRPr="009D026F">
        <w:rPr>
          <w:rFonts w:ascii="Atkinson Hyperlegible" w:hAnsi="Atkinson Hyperlegible"/>
          <w:sz w:val="24"/>
          <w:szCs w:val="24"/>
        </w:rPr>
        <w:t>finished design that can be transformed directly into code</w:t>
      </w:r>
      <w:r w:rsidR="009D026F">
        <w:rPr>
          <w:rFonts w:ascii="Atkinson Hyperlegible" w:hAnsi="Atkinson Hyperlegible"/>
          <w:sz w:val="24"/>
          <w:szCs w:val="24"/>
        </w:rPr>
        <w:t xml:space="preserve"> but instead, </w:t>
      </w:r>
      <w:r w:rsidR="009D026F" w:rsidRPr="009D026F">
        <w:rPr>
          <w:rFonts w:ascii="Atkinson Hyperlegible" w:hAnsi="Atkinson Hyperlegible"/>
          <w:sz w:val="24"/>
          <w:szCs w:val="24"/>
        </w:rPr>
        <w:t>are a</w:t>
      </w:r>
      <w:r w:rsidR="009D026F">
        <w:rPr>
          <w:rFonts w:ascii="Atkinson Hyperlegible" w:hAnsi="Atkinson Hyperlegible"/>
          <w:sz w:val="24"/>
          <w:szCs w:val="24"/>
        </w:rPr>
        <w:t xml:space="preserve"> general</w:t>
      </w:r>
      <w:r w:rsidR="009D026F" w:rsidRPr="009D026F">
        <w:rPr>
          <w:rFonts w:ascii="Atkinson Hyperlegible" w:hAnsi="Atkinson Hyperlegible"/>
          <w:sz w:val="24"/>
          <w:szCs w:val="24"/>
        </w:rPr>
        <w:t xml:space="preserve"> description or template for how to solve a problem that can be used in many different situations. Design patterns are formalized best practices that the programmer can use to solve </w:t>
      </w:r>
      <w:r w:rsidR="009D026F">
        <w:rPr>
          <w:rFonts w:ascii="Atkinson Hyperlegible" w:hAnsi="Atkinson Hyperlegible"/>
          <w:sz w:val="24"/>
          <w:szCs w:val="24"/>
        </w:rPr>
        <w:t xml:space="preserve">all sorts of </w:t>
      </w:r>
      <w:r w:rsidR="009D026F" w:rsidRPr="009D026F">
        <w:rPr>
          <w:rFonts w:ascii="Atkinson Hyperlegible" w:hAnsi="Atkinson Hyperlegible"/>
          <w:sz w:val="24"/>
          <w:szCs w:val="24"/>
        </w:rPr>
        <w:t>problems when designing an application or system. Design patterns are not specific to any one language, but are language independent</w:t>
      </w:r>
      <w:r w:rsidR="009D026F">
        <w:rPr>
          <w:rFonts w:ascii="Atkinson Hyperlegible" w:hAnsi="Atkinson Hyperlegible"/>
          <w:sz w:val="24"/>
          <w:szCs w:val="24"/>
        </w:rPr>
        <w:t xml:space="preserve"> as well. </w:t>
      </w:r>
    </w:p>
    <w:p w14:paraId="729CAC68" w14:textId="7F8EFB5A" w:rsidR="009D026F" w:rsidRDefault="009D026F" w:rsidP="009D026F">
      <w:pPr>
        <w:spacing w:line="360" w:lineRule="auto"/>
        <w:jc w:val="both"/>
        <w:rPr>
          <w:rFonts w:ascii="Atkinson Hyperlegible" w:hAnsi="Atkinson Hyperlegible"/>
          <w:sz w:val="24"/>
          <w:szCs w:val="24"/>
        </w:rPr>
      </w:pPr>
    </w:p>
    <w:p w14:paraId="5BE688D7" w14:textId="57F82E41" w:rsidR="00A92D9F" w:rsidRDefault="009D026F" w:rsidP="009D026F">
      <w:pPr>
        <w:spacing w:line="360" w:lineRule="auto"/>
        <w:jc w:val="both"/>
        <w:rPr>
          <w:rFonts w:ascii="Atkinson Hyperlegible" w:hAnsi="Atkinson Hyperlegible"/>
          <w:sz w:val="24"/>
          <w:szCs w:val="24"/>
        </w:rPr>
      </w:pPr>
      <w:r>
        <w:rPr>
          <w:rFonts w:ascii="Atkinson Hyperlegible" w:hAnsi="Atkinson Hyperlegible"/>
          <w:sz w:val="24"/>
          <w:szCs w:val="24"/>
        </w:rPr>
        <w:tab/>
        <w:t xml:space="preserve">Focusing now back to the College Buddy System itself, it’s important that we select the right design pattern to ensure we can set the foundation right for scalability and expandability of our software. </w:t>
      </w:r>
      <w:r w:rsidR="00692C23">
        <w:rPr>
          <w:rFonts w:ascii="Atkinson Hyperlegible" w:hAnsi="Atkinson Hyperlegible"/>
          <w:sz w:val="24"/>
          <w:szCs w:val="24"/>
        </w:rPr>
        <w:t xml:space="preserve">Firstly, an introduction to the feature that is prime for switching to a design pattern and forgoing the traditional style of coding. </w:t>
      </w:r>
      <w:r w:rsidR="00760EF8">
        <w:rPr>
          <w:rFonts w:ascii="Atkinson Hyperlegible" w:hAnsi="Atkinson Hyperlegible"/>
          <w:sz w:val="24"/>
          <w:szCs w:val="24"/>
        </w:rPr>
        <w:t xml:space="preserve">The Find-a-Buddy feature of the College Buddy System allows users to be matched by various metrics. When two students are to be matched, it is important that we select the right algorithm to maximize the compatibility between the individuals.  Problems inevitably arise with the design of the module, that is, as a result of the fact that matchmaking often needs to adapt to various social circumstances and unpredictable metrics. Whenever new algorithms for matchmaking need to be added, great difficulties become apparent in </w:t>
      </w:r>
      <w:r w:rsidR="00A92D9F">
        <w:rPr>
          <w:rFonts w:ascii="Atkinson Hyperlegible" w:hAnsi="Atkinson Hyperlegible"/>
          <w:sz w:val="24"/>
          <w:szCs w:val="24"/>
        </w:rPr>
        <w:t>upkeeping and maintaining the code for the client, which is the Find-a-BuddySystem class.</w:t>
      </w:r>
      <w:r w:rsidR="00760EF8">
        <w:rPr>
          <w:rFonts w:ascii="Atkinson Hyperlegible" w:hAnsi="Atkinson Hyperlegible"/>
          <w:sz w:val="24"/>
          <w:szCs w:val="24"/>
        </w:rPr>
        <w:t xml:space="preserve"> </w:t>
      </w:r>
      <w:r w:rsidR="00A92D9F">
        <w:rPr>
          <w:rFonts w:ascii="Atkinson Hyperlegible" w:hAnsi="Atkinson Hyperlegible"/>
          <w:sz w:val="24"/>
          <w:szCs w:val="24"/>
        </w:rPr>
        <w:t xml:space="preserve">Sometimes, some algorithms can be phased out of use, or more complicated </w:t>
      </w:r>
      <w:r w:rsidR="00A92D9F">
        <w:rPr>
          <w:rFonts w:ascii="Atkinson Hyperlegible" w:hAnsi="Atkinson Hyperlegible"/>
          <w:sz w:val="24"/>
          <w:szCs w:val="24"/>
        </w:rPr>
        <w:lastRenderedPageBreak/>
        <w:t xml:space="preserve">algorithms can affect the implementations of other ones. In these cases, where many of the algorithms used are related in output and only differ in under-the-hood behavior, the Strategy design pattern fits the bill. The Strategy design pattern is a behavioral design pattern that allows the encapsulation of families of algorithms, by transforming the implementations into separate classes to make objects which they execute on interchangeable.  The following section will include a Class diagram for the proposed implementation of the Strategy pattern in the Find-a-Buddy module of the College Buddy System. </w:t>
      </w:r>
    </w:p>
    <w:p w14:paraId="131D4AC1" w14:textId="37D484A0" w:rsidR="00A92D9F" w:rsidRPr="009D026F" w:rsidRDefault="00A92D9F" w:rsidP="00FA5867">
      <w:pPr>
        <w:rPr>
          <w:rFonts w:ascii="Atkinson Hyperlegible" w:hAnsi="Atkinson Hyperlegible"/>
          <w:sz w:val="24"/>
          <w:szCs w:val="24"/>
        </w:rPr>
      </w:pPr>
      <w:r>
        <w:rPr>
          <w:rFonts w:ascii="Atkinson Hyperlegible" w:hAnsi="Atkinson Hyperlegible"/>
          <w:sz w:val="24"/>
          <w:szCs w:val="24"/>
        </w:rPr>
        <w:br w:type="page"/>
      </w:r>
    </w:p>
    <w:p w14:paraId="459FDB36" w14:textId="55BCD56C" w:rsidR="00B819C4" w:rsidRPr="00A92D9F" w:rsidRDefault="00A92D9F" w:rsidP="00A92D9F">
      <w:pPr>
        <w:spacing w:line="360" w:lineRule="auto"/>
        <w:jc w:val="center"/>
        <w:rPr>
          <w:rFonts w:ascii="Atkinson Hyperlegible" w:hAnsi="Atkinson Hyperlegible"/>
          <w:b/>
          <w:bCs/>
          <w:sz w:val="24"/>
          <w:szCs w:val="24"/>
        </w:rPr>
      </w:pPr>
      <w:r>
        <w:rPr>
          <w:rFonts w:ascii="Atkinson Hyperlegible" w:hAnsi="Atkinson Hyperlegible"/>
          <w:noProof/>
          <w:sz w:val="24"/>
          <w:szCs w:val="24"/>
        </w:rPr>
        <w:lastRenderedPageBreak/>
        <mc:AlternateContent>
          <mc:Choice Requires="wps">
            <w:drawing>
              <wp:anchor distT="0" distB="0" distL="114300" distR="114300" simplePos="0" relativeHeight="251660288" behindDoc="0" locked="0" layoutInCell="1" allowOverlap="1" wp14:anchorId="44614DAF" wp14:editId="7B318889">
                <wp:simplePos x="0" y="0"/>
                <wp:positionH relativeFrom="margin">
                  <wp:posOffset>-130629</wp:posOffset>
                </wp:positionH>
                <wp:positionV relativeFrom="paragraph">
                  <wp:posOffset>213823</wp:posOffset>
                </wp:positionV>
                <wp:extent cx="540000" cy="540000"/>
                <wp:effectExtent l="0" t="0" r="12700" b="12700"/>
                <wp:wrapNone/>
                <wp:docPr id="2" name="Oval 2"/>
                <wp:cNvGraphicFramePr/>
                <a:graphic xmlns:a="http://schemas.openxmlformats.org/drawingml/2006/main">
                  <a:graphicData uri="http://schemas.microsoft.com/office/word/2010/wordprocessingShape">
                    <wps:wsp>
                      <wps:cNvSpPr/>
                      <wps:spPr>
                        <a:xfrm>
                          <a:off x="0" y="0"/>
                          <a:ext cx="540000" cy="540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A384" w14:textId="3FFE6CC5" w:rsidR="00881280" w:rsidRPr="00881280" w:rsidRDefault="00881280" w:rsidP="00881280">
                            <w:pPr>
                              <w:jc w:val="center"/>
                              <w:rPr>
                                <w:rFonts w:ascii="Atkinson Hyperlegible" w:hAnsi="Atkinson Hyperlegible"/>
                                <w:color w:val="000000" w:themeColor="text1"/>
                                <w:sz w:val="40"/>
                                <w:szCs w:val="40"/>
                              </w:rPr>
                            </w:pPr>
                            <w:r w:rsidRPr="00881280">
                              <w:rPr>
                                <w:rFonts w:ascii="Atkinson Hyperlegible" w:hAnsi="Atkinson Hyperlegible"/>
                                <w:color w:val="000000" w:themeColor="text1"/>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14DAF" id="Oval 2" o:spid="_x0000_s1026" style="position:absolute;left:0;text-align:left;margin-left:-10.3pt;margin-top:16.85pt;width:42.5pt;height: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" fillcolor="#8eaadb [1944]" strokecolor="#1f4d78 [1604]" strokeweight="1pt">
                <v:stroke joinstyle="miter"/>
                <v:textbox>
                  <w:txbxContent>
                    <w:p w14:paraId="15BAA384" w14:textId="3FFE6CC5" w:rsidR="00881280" w:rsidRPr="00881280" w:rsidRDefault="00881280" w:rsidP="00881280">
                      <w:pPr>
                        <w:jc w:val="center"/>
                        <w:rPr>
                          <w:rFonts w:ascii="Atkinson Hyperlegible" w:hAnsi="Atkinson Hyperlegible"/>
                          <w:color w:val="000000" w:themeColor="text1"/>
                          <w:sz w:val="40"/>
                          <w:szCs w:val="40"/>
                        </w:rPr>
                      </w:pPr>
                      <w:r w:rsidRPr="00881280">
                        <w:rPr>
                          <w:rFonts w:ascii="Atkinson Hyperlegible" w:hAnsi="Atkinson Hyperlegible"/>
                          <w:color w:val="000000" w:themeColor="text1"/>
                          <w:sz w:val="40"/>
                          <w:szCs w:val="40"/>
                        </w:rPr>
                        <w:t>1</w:t>
                      </w:r>
                    </w:p>
                  </w:txbxContent>
                </v:textbox>
                <w10:wrap anchorx="margin"/>
              </v:oval>
            </w:pict>
          </mc:Fallback>
        </mc:AlternateContent>
      </w:r>
      <w:r w:rsidR="00B819C4" w:rsidRPr="00A92D9F">
        <w:rPr>
          <w:rFonts w:ascii="Atkinson Hyperlegible" w:hAnsi="Atkinson Hyperlegible"/>
          <w:b/>
          <w:bCs/>
          <w:sz w:val="24"/>
          <w:szCs w:val="24"/>
        </w:rPr>
        <w:t>CLASS DIAGRAM</w:t>
      </w:r>
    </w:p>
    <w:p w14:paraId="28D3194A" w14:textId="5258E84C" w:rsidR="008F49BE" w:rsidRPr="007C7834" w:rsidRDefault="00FA5867" w:rsidP="007C7834">
      <w:pPr>
        <w:spacing w:line="360" w:lineRule="auto"/>
        <w:rPr>
          <w:rFonts w:ascii="Atkinson Hyperlegible" w:hAnsi="Atkinson Hyperlegible"/>
          <w:sz w:val="24"/>
          <w:szCs w:val="24"/>
        </w:rPr>
      </w:pPr>
      <w:r>
        <w:rPr>
          <w:rFonts w:ascii="Atkinson Hyperlegible" w:hAnsi="Atkinson Hyperlegible"/>
          <w:noProof/>
          <w:sz w:val="24"/>
          <w:szCs w:val="24"/>
        </w:rPr>
        <mc:AlternateContent>
          <mc:Choice Requires="wps">
            <w:drawing>
              <wp:anchor distT="0" distB="0" distL="114300" distR="114300" simplePos="0" relativeHeight="251662336" behindDoc="0" locked="0" layoutInCell="1" allowOverlap="1" wp14:anchorId="76031FA8" wp14:editId="413C3FB7">
                <wp:simplePos x="0" y="0"/>
                <wp:positionH relativeFrom="margin">
                  <wp:posOffset>4476444</wp:posOffset>
                </wp:positionH>
                <wp:positionV relativeFrom="paragraph">
                  <wp:posOffset>19708</wp:posOffset>
                </wp:positionV>
                <wp:extent cx="540000" cy="540000"/>
                <wp:effectExtent l="0" t="0" r="12700" b="12700"/>
                <wp:wrapNone/>
                <wp:docPr id="3" name="Oval 3"/>
                <wp:cNvGraphicFramePr/>
                <a:graphic xmlns:a="http://schemas.openxmlformats.org/drawingml/2006/main">
                  <a:graphicData uri="http://schemas.microsoft.com/office/word/2010/wordprocessingShape">
                    <wps:wsp>
                      <wps:cNvSpPr/>
                      <wps:spPr>
                        <a:xfrm>
                          <a:off x="0" y="0"/>
                          <a:ext cx="540000" cy="540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81D114" w14:textId="2F1525C5"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31FA8" id="Oval 3" o:spid="_x0000_s1027" style="position:absolute;margin-left:352.5pt;margin-top:1.55pt;width:42.5pt;height: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" fillcolor="#8eaadb [1944]" strokecolor="#1f4d78 [1604]" strokeweight="1pt">
                <v:stroke joinstyle="miter"/>
                <v:textbox>
                  <w:txbxContent>
                    <w:p w14:paraId="1081D114" w14:textId="2F1525C5"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2</w:t>
                      </w:r>
                    </w:p>
                  </w:txbxContent>
                </v:textbox>
                <w10:wrap anchorx="margin"/>
              </v:oval>
            </w:pict>
          </mc:Fallback>
        </mc:AlternateContent>
      </w:r>
      <w:r w:rsidR="00881280">
        <w:rPr>
          <w:rFonts w:ascii="Atkinson Hyperlegible" w:hAnsi="Atkinson Hyperlegible"/>
          <w:noProof/>
          <w:sz w:val="24"/>
          <w:szCs w:val="24"/>
        </w:rPr>
        <mc:AlternateContent>
          <mc:Choice Requires="wps">
            <w:drawing>
              <wp:anchor distT="0" distB="0" distL="114300" distR="114300" simplePos="0" relativeHeight="251668480" behindDoc="0" locked="0" layoutInCell="1" allowOverlap="1" wp14:anchorId="3CF35395" wp14:editId="66456930">
                <wp:simplePos x="0" y="0"/>
                <wp:positionH relativeFrom="margin">
                  <wp:posOffset>-242813</wp:posOffset>
                </wp:positionH>
                <wp:positionV relativeFrom="paragraph">
                  <wp:posOffset>2330952</wp:posOffset>
                </wp:positionV>
                <wp:extent cx="540000" cy="540000"/>
                <wp:effectExtent l="0" t="0" r="12700" b="12700"/>
                <wp:wrapNone/>
                <wp:docPr id="10" name="Oval 10"/>
                <wp:cNvGraphicFramePr/>
                <a:graphic xmlns:a="http://schemas.openxmlformats.org/drawingml/2006/main">
                  <a:graphicData uri="http://schemas.microsoft.com/office/word/2010/wordprocessingShape">
                    <wps:wsp>
                      <wps:cNvSpPr/>
                      <wps:spPr>
                        <a:xfrm>
                          <a:off x="0" y="0"/>
                          <a:ext cx="540000" cy="540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48B8C3" w14:textId="5186919B"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35395" id="Oval 10" o:spid="_x0000_s1028" style="position:absolute;margin-left:-19.1pt;margin-top:183.55pt;width:42.5pt;height: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" fillcolor="#8eaadb [1944]" strokecolor="#1f4d78 [1604]" strokeweight="1pt">
                <v:stroke joinstyle="miter"/>
                <v:textbox>
                  <w:txbxContent>
                    <w:p w14:paraId="3748B8C3" w14:textId="5186919B"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5</w:t>
                      </w:r>
                    </w:p>
                  </w:txbxContent>
                </v:textbox>
                <w10:wrap anchorx="margin"/>
              </v:oval>
            </w:pict>
          </mc:Fallback>
        </mc:AlternateContent>
      </w:r>
      <w:r w:rsidR="00881280">
        <w:rPr>
          <w:rFonts w:ascii="Atkinson Hyperlegible" w:hAnsi="Atkinson Hyperlegible"/>
          <w:noProof/>
          <w:sz w:val="24"/>
          <w:szCs w:val="24"/>
        </w:rPr>
        <mc:AlternateContent>
          <mc:Choice Requires="wps">
            <w:drawing>
              <wp:anchor distT="0" distB="0" distL="114300" distR="114300" simplePos="0" relativeHeight="251666432" behindDoc="0" locked="0" layoutInCell="1" allowOverlap="1" wp14:anchorId="2DAF297D" wp14:editId="7768517E">
                <wp:simplePos x="0" y="0"/>
                <wp:positionH relativeFrom="margin">
                  <wp:posOffset>727586</wp:posOffset>
                </wp:positionH>
                <wp:positionV relativeFrom="paragraph">
                  <wp:posOffset>2310927</wp:posOffset>
                </wp:positionV>
                <wp:extent cx="540000" cy="540000"/>
                <wp:effectExtent l="0" t="0" r="12700" b="12700"/>
                <wp:wrapNone/>
                <wp:docPr id="9" name="Oval 9"/>
                <wp:cNvGraphicFramePr/>
                <a:graphic xmlns:a="http://schemas.openxmlformats.org/drawingml/2006/main">
                  <a:graphicData uri="http://schemas.microsoft.com/office/word/2010/wordprocessingShape">
                    <wps:wsp>
                      <wps:cNvSpPr/>
                      <wps:spPr>
                        <a:xfrm>
                          <a:off x="0" y="0"/>
                          <a:ext cx="540000" cy="540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8F14AB" w14:textId="09917AA5"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F297D" id="Oval 9" o:spid="_x0000_s1029" style="position:absolute;margin-left:57.3pt;margin-top:181.95pt;width:42.5pt;height: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" fillcolor="#8eaadb [1944]" strokecolor="#1f4d78 [1604]" strokeweight="1pt">
                <v:stroke joinstyle="miter"/>
                <v:textbox>
                  <w:txbxContent>
                    <w:p w14:paraId="3B8F14AB" w14:textId="09917AA5"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4</w:t>
                      </w:r>
                    </w:p>
                  </w:txbxContent>
                </v:textbox>
                <w10:wrap anchorx="margin"/>
              </v:oval>
            </w:pict>
          </mc:Fallback>
        </mc:AlternateContent>
      </w:r>
      <w:r w:rsidR="00881280">
        <w:rPr>
          <w:rFonts w:ascii="Atkinson Hyperlegible" w:hAnsi="Atkinson Hyperlegible"/>
          <w:noProof/>
          <w:sz w:val="24"/>
          <w:szCs w:val="24"/>
        </w:rPr>
        <mc:AlternateContent>
          <mc:Choice Requires="wps">
            <w:drawing>
              <wp:anchor distT="0" distB="0" distL="114300" distR="114300" simplePos="0" relativeHeight="251664384" behindDoc="0" locked="0" layoutInCell="1" allowOverlap="1" wp14:anchorId="4A1CB91A" wp14:editId="2317C9AA">
                <wp:simplePos x="0" y="0"/>
                <wp:positionH relativeFrom="margin">
                  <wp:posOffset>3292771</wp:posOffset>
                </wp:positionH>
                <wp:positionV relativeFrom="paragraph">
                  <wp:posOffset>2851370</wp:posOffset>
                </wp:positionV>
                <wp:extent cx="540000" cy="540000"/>
                <wp:effectExtent l="0" t="0" r="12700" b="12700"/>
                <wp:wrapNone/>
                <wp:docPr id="4" name="Oval 4"/>
                <wp:cNvGraphicFramePr/>
                <a:graphic xmlns:a="http://schemas.openxmlformats.org/drawingml/2006/main">
                  <a:graphicData uri="http://schemas.microsoft.com/office/word/2010/wordprocessingShape">
                    <wps:wsp>
                      <wps:cNvSpPr/>
                      <wps:spPr>
                        <a:xfrm>
                          <a:off x="0" y="0"/>
                          <a:ext cx="540000" cy="540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8906B9" w14:textId="43B50CC1"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CB91A" id="Oval 4" o:spid="_x0000_s1030" style="position:absolute;margin-left:259.25pt;margin-top:224.5pt;width:42.5pt;height: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" fillcolor="#8eaadb [1944]" strokecolor="#1f4d78 [1604]" strokeweight="1pt">
                <v:stroke joinstyle="miter"/>
                <v:textbox>
                  <w:txbxContent>
                    <w:p w14:paraId="128906B9" w14:textId="43B50CC1" w:rsidR="00881280" w:rsidRPr="00881280" w:rsidRDefault="00881280" w:rsidP="00881280">
                      <w:pPr>
                        <w:jc w:val="center"/>
                        <w:rPr>
                          <w:rFonts w:ascii="Atkinson Hyperlegible" w:hAnsi="Atkinson Hyperlegible"/>
                          <w:color w:val="000000" w:themeColor="text1"/>
                          <w:sz w:val="40"/>
                          <w:szCs w:val="40"/>
                        </w:rPr>
                      </w:pPr>
                      <w:r>
                        <w:rPr>
                          <w:rFonts w:ascii="Atkinson Hyperlegible" w:hAnsi="Atkinson Hyperlegible"/>
                          <w:color w:val="000000" w:themeColor="text1"/>
                          <w:sz w:val="40"/>
                          <w:szCs w:val="40"/>
                        </w:rPr>
                        <w:t>3</w:t>
                      </w:r>
                    </w:p>
                  </w:txbxContent>
                </v:textbox>
                <w10:wrap anchorx="margin"/>
              </v:oval>
            </w:pict>
          </mc:Fallback>
        </mc:AlternateContent>
      </w:r>
      <w:r w:rsidR="008F49BE" w:rsidRPr="007C7834">
        <w:rPr>
          <w:rFonts w:ascii="Atkinson Hyperlegible" w:hAnsi="Atkinson Hyperlegible"/>
          <w:noProof/>
          <w:sz w:val="24"/>
          <w:szCs w:val="24"/>
        </w:rPr>
        <w:drawing>
          <wp:inline distT="0" distB="0" distL="0" distR="0" wp14:anchorId="50AED4AB" wp14:editId="46D4A302">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0465"/>
                    </a:xfrm>
                    <a:prstGeom prst="rect">
                      <a:avLst/>
                    </a:prstGeom>
                  </pic:spPr>
                </pic:pic>
              </a:graphicData>
            </a:graphic>
          </wp:inline>
        </w:drawing>
      </w:r>
    </w:p>
    <w:p w14:paraId="6289F78B" w14:textId="7150D097" w:rsidR="00B819C4" w:rsidRDefault="00B819C4" w:rsidP="007C7834">
      <w:pPr>
        <w:spacing w:line="360" w:lineRule="auto"/>
        <w:rPr>
          <w:rFonts w:ascii="Atkinson Hyperlegible" w:hAnsi="Atkinson Hyperlegible"/>
          <w:sz w:val="24"/>
          <w:szCs w:val="24"/>
        </w:rPr>
      </w:pPr>
      <w:r w:rsidRPr="007C7834">
        <w:rPr>
          <w:rFonts w:ascii="Atkinson Hyperlegible" w:hAnsi="Atkinson Hyperlegible"/>
          <w:sz w:val="24"/>
          <w:szCs w:val="24"/>
        </w:rPr>
        <w:t>EXPLANATION</w:t>
      </w:r>
    </w:p>
    <w:p w14:paraId="12DE5EB7" w14:textId="77777777" w:rsidR="00881280" w:rsidRPr="00881280" w:rsidRDefault="00881280" w:rsidP="00FA5867">
      <w:pPr>
        <w:spacing w:line="360" w:lineRule="auto"/>
        <w:jc w:val="both"/>
        <w:rPr>
          <w:rFonts w:ascii="Atkinson Hyperlegible" w:hAnsi="Atkinson Hyperlegible"/>
          <w:sz w:val="24"/>
          <w:szCs w:val="24"/>
        </w:rPr>
      </w:pPr>
      <w:r w:rsidRPr="00881280">
        <w:rPr>
          <w:rFonts w:ascii="Atkinson Hyperlegible" w:hAnsi="Atkinson Hyperlegible"/>
          <w:sz w:val="24"/>
          <w:szCs w:val="24"/>
        </w:rPr>
        <w:t xml:space="preserve">In the above class diagram, Find-a-BuddySystem, MatchmakingStrategy, RFAMatchmakingStrategy, ANNMatchmakingStrategy and KNNMatchmakingStrategy represent classes.  </w:t>
      </w:r>
    </w:p>
    <w:p w14:paraId="445F30C2" w14:textId="77777777" w:rsidR="00881280" w:rsidRDefault="00881280" w:rsidP="007C7834">
      <w:pPr>
        <w:spacing w:line="360" w:lineRule="auto"/>
        <w:rPr>
          <w:rFonts w:ascii="Atkinson Hyperlegible" w:hAnsi="Atkinson Hyperlegible"/>
          <w:sz w:val="24"/>
          <w:szCs w:val="24"/>
        </w:rPr>
      </w:pPr>
    </w:p>
    <w:p w14:paraId="5C59464B" w14:textId="269104DC" w:rsidR="00881280" w:rsidRDefault="00881280" w:rsidP="004B6847">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t>In the above class diagram, the Find-a-BuddySystem class acts as the Context, which is configured with a mmstrategy (MatchmakingStrategy) object. The Find-a-BuddySystem class maintains a reference to a MatchmakingStrategy object. As a Context, it also has the ability to allow data to be passed through.</w:t>
      </w:r>
      <w:r w:rsidRPr="00881280">
        <w:rPr>
          <w:rFonts w:ascii="Atkinson Hyperlegible" w:hAnsi="Atkinson Hyperlegible"/>
          <w:sz w:val="24"/>
          <w:szCs w:val="24"/>
        </w:rPr>
        <w:t xml:space="preserve"> </w:t>
      </w:r>
    </w:p>
    <w:p w14:paraId="247423F8" w14:textId="216E8145" w:rsidR="00881280" w:rsidRDefault="00881280" w:rsidP="004B6847">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t xml:space="preserve">MatchmakingStrategy is a class that acts as an interface for all the concrete strategies. While not depicted, this interface is able to declare a method which can be called by Find-a-BuddySystem to execute a matchmaking algorithm. </w:t>
      </w:r>
    </w:p>
    <w:p w14:paraId="2761FE06" w14:textId="75EBE0CE" w:rsidR="00881280" w:rsidRDefault="00881280" w:rsidP="004B6847">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lastRenderedPageBreak/>
        <w:t>RFAMatchmakingStrategy, ANNMatchmakingStrategy and KNNMatchmaking strategy represent variations of a matchmaking algorithm</w:t>
      </w:r>
      <w:r w:rsidR="004B6847">
        <w:rPr>
          <w:rFonts w:ascii="Atkinson Hyperlegible" w:hAnsi="Atkinson Hyperlegible"/>
          <w:sz w:val="24"/>
          <w:szCs w:val="24"/>
        </w:rPr>
        <w:t xml:space="preserve"> that the Find-a-BuddySystem desires.  These classes are Concrete Strategies. </w:t>
      </w:r>
    </w:p>
    <w:p w14:paraId="751C2DA7" w14:textId="1C85E8A4" w:rsidR="004B6847" w:rsidRDefault="004B6847" w:rsidP="004B6847">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t xml:space="preserve">On running of the matchmaking functions, the Find-a-BuddySystem class calls the matchmaking method on the connected strategy object every time an algorithm is needed. Note that the context, Find-a-BuddySystem does not need to know how the algorithm is implemented and in fact does not possess knowledge of the MatchmakingStrategy object, including what type of strategy each one is. The Find-a-BuddySystem class only creates a reference. </w:t>
      </w:r>
    </w:p>
    <w:p w14:paraId="3BF5CBCF" w14:textId="19C095DE" w:rsidR="004B6847" w:rsidRPr="00881280" w:rsidRDefault="004B6847" w:rsidP="004B6847">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t xml:space="preserve">The Client represents the class that includes the creation of the specific MatchmakingStrategy object and the passing of it to the Find-a-BuddySystem.  </w:t>
      </w:r>
    </w:p>
    <w:p w14:paraId="662055D8" w14:textId="5B1A8F71" w:rsidR="00FA5867" w:rsidRDefault="00475206" w:rsidP="00FA5867">
      <w:pPr>
        <w:spacing w:line="360" w:lineRule="auto"/>
        <w:jc w:val="both"/>
        <w:rPr>
          <w:rFonts w:ascii="Atkinson Hyperlegible" w:hAnsi="Atkinson Hyperlegible"/>
          <w:sz w:val="24"/>
          <w:szCs w:val="24"/>
        </w:rPr>
      </w:pPr>
      <w:r w:rsidRPr="007C7834">
        <w:rPr>
          <w:rFonts w:ascii="Atkinson Hyperlegible" w:hAnsi="Atkinson Hyperlegible"/>
          <w:sz w:val="24"/>
          <w:szCs w:val="24"/>
        </w:rPr>
        <w:t>Using the Strategy design pattern, we are able to add more algorithms that we can matchmake the users by without having to change any parts of the Find-a-BuddySystem class itself.</w:t>
      </w:r>
      <w:r w:rsidR="004B6847">
        <w:rPr>
          <w:rFonts w:ascii="Atkinson Hyperlegible" w:hAnsi="Atkinson Hyperlegible"/>
          <w:sz w:val="24"/>
          <w:szCs w:val="24"/>
        </w:rPr>
        <w:t xml:space="preserve"> On runtime itself, the Strategy pattern allows for the switching of variants of an algorithm. By using the Strategy pattern, we also cut down on the need of massive conditional operators by choosing to encapsulate the algorithm’s code in classes, effectively isolating the implementation details and making maintenance have stronger cohesion. </w:t>
      </w:r>
      <w:r w:rsidR="00FA5867">
        <w:rPr>
          <w:rFonts w:ascii="Atkinson Hyperlegible" w:hAnsi="Atkinson Hyperlegible"/>
          <w:sz w:val="24"/>
          <w:szCs w:val="24"/>
        </w:rPr>
        <w:t>The Strategy pattern also has very clear delegation of class responsibilities. The MatchmakingStrategy interfaces and is responsible for collaboration with the Find-a-BuddySystem to actually implement the chosen algorithm in the Client. The family of matchmaking algorithms are only responsible for executing their respective code as a result of interacting with MatchmakingStrategy exclusively.</w:t>
      </w:r>
      <w:r w:rsidR="00773315">
        <w:rPr>
          <w:rFonts w:ascii="Atkinson Hyperlegible" w:hAnsi="Atkinson Hyperlegible"/>
          <w:sz w:val="24"/>
          <w:szCs w:val="24"/>
        </w:rPr>
        <w:t xml:space="preserve"> In summary,</w:t>
      </w:r>
      <w:r w:rsidR="00FA5867">
        <w:rPr>
          <w:rFonts w:ascii="Atkinson Hyperlegible" w:hAnsi="Atkinson Hyperlegible"/>
          <w:sz w:val="24"/>
          <w:szCs w:val="24"/>
        </w:rPr>
        <w:t xml:space="preserve"> </w:t>
      </w:r>
      <w:r w:rsidR="00773315">
        <w:rPr>
          <w:rFonts w:ascii="Atkinson Hyperlegible" w:hAnsi="Atkinson Hyperlegible"/>
          <w:sz w:val="24"/>
          <w:szCs w:val="24"/>
        </w:rPr>
        <w:t xml:space="preserve">The MatchmakingStrategy is an abstract base class that acts as an interface for the Find-a-BuddySystem (which has the method(s) that does the actual matchmaking). Abstract methods in the MatchmakingStrategy class carry out the matchmaking depending on the strategy and thus, allow the different implementations. </w:t>
      </w:r>
    </w:p>
    <w:p w14:paraId="24FDAE5F" w14:textId="24FDDAFD" w:rsidR="00FA5867" w:rsidRDefault="00FA5867" w:rsidP="00FA5867">
      <w:pPr>
        <w:spacing w:line="360" w:lineRule="auto"/>
        <w:jc w:val="both"/>
        <w:rPr>
          <w:rFonts w:ascii="Atkinson Hyperlegible" w:hAnsi="Atkinson Hyperlegible"/>
          <w:sz w:val="24"/>
          <w:szCs w:val="24"/>
        </w:rPr>
      </w:pPr>
    </w:p>
    <w:p w14:paraId="39C6D5D5" w14:textId="1C060F84" w:rsidR="00773315" w:rsidRDefault="00773315" w:rsidP="00FA5867">
      <w:pPr>
        <w:spacing w:line="360" w:lineRule="auto"/>
        <w:jc w:val="both"/>
        <w:rPr>
          <w:rFonts w:ascii="Atkinson Hyperlegible" w:hAnsi="Atkinson Hyperlegible"/>
          <w:sz w:val="24"/>
          <w:szCs w:val="24"/>
        </w:rPr>
      </w:pPr>
    </w:p>
    <w:p w14:paraId="2F8E0B34" w14:textId="77777777" w:rsidR="00773315" w:rsidRDefault="00773315" w:rsidP="00FA5867">
      <w:pPr>
        <w:spacing w:line="360" w:lineRule="auto"/>
        <w:jc w:val="both"/>
        <w:rPr>
          <w:rFonts w:ascii="Atkinson Hyperlegible" w:hAnsi="Atkinson Hyperlegible"/>
          <w:sz w:val="24"/>
          <w:szCs w:val="24"/>
        </w:rPr>
      </w:pPr>
    </w:p>
    <w:p w14:paraId="09ECF2D3" w14:textId="33173CC4" w:rsidR="00B819C4" w:rsidRDefault="00B819C4" w:rsidP="00FA5867">
      <w:pPr>
        <w:spacing w:line="360" w:lineRule="auto"/>
        <w:jc w:val="center"/>
        <w:rPr>
          <w:rFonts w:ascii="Atkinson Hyperlegible" w:hAnsi="Atkinson Hyperlegible"/>
          <w:b/>
          <w:bCs/>
          <w:sz w:val="24"/>
          <w:szCs w:val="24"/>
        </w:rPr>
      </w:pPr>
      <w:r w:rsidRPr="00FA5867">
        <w:rPr>
          <w:rFonts w:ascii="Atkinson Hyperlegible" w:hAnsi="Atkinson Hyperlegible"/>
          <w:b/>
          <w:bCs/>
          <w:sz w:val="24"/>
          <w:szCs w:val="24"/>
        </w:rPr>
        <w:lastRenderedPageBreak/>
        <w:t>CONCLUSION</w:t>
      </w:r>
    </w:p>
    <w:p w14:paraId="1D830545" w14:textId="43BEE021" w:rsidR="00773315" w:rsidRDefault="00FA5867" w:rsidP="00FA5867">
      <w:pPr>
        <w:spacing w:line="360" w:lineRule="auto"/>
        <w:jc w:val="both"/>
        <w:rPr>
          <w:rFonts w:ascii="Atkinson Hyperlegible" w:hAnsi="Atkinson Hyperlegible"/>
          <w:sz w:val="24"/>
          <w:szCs w:val="24"/>
        </w:rPr>
      </w:pPr>
      <w:r w:rsidRPr="00FA5867">
        <w:rPr>
          <w:rFonts w:ascii="Atkinson Hyperlegible" w:hAnsi="Atkinson Hyperlegible"/>
          <w:sz w:val="24"/>
          <w:szCs w:val="24"/>
        </w:rPr>
        <w:t xml:space="preserve">Design patterns are an integral component of being a programmer that writes clean code. </w:t>
      </w:r>
      <w:r>
        <w:rPr>
          <w:rFonts w:ascii="Atkinson Hyperlegible" w:hAnsi="Atkinson Hyperlegible"/>
          <w:sz w:val="24"/>
          <w:szCs w:val="24"/>
        </w:rPr>
        <w:t xml:space="preserve">Overall, in this task, we successfully realize the power of design patterns and applied them in the concept of matchmaking buddies. It is important that the app presents the option to allow the selection of different algorithms for matchmaking. Furthermore, there must be an understanding of the drawbacks each design pattern has. </w:t>
      </w:r>
    </w:p>
    <w:p w14:paraId="0CA92E27" w14:textId="77777777" w:rsidR="00773315" w:rsidRDefault="00773315">
      <w:pPr>
        <w:rPr>
          <w:rFonts w:ascii="Atkinson Hyperlegible" w:hAnsi="Atkinson Hyperlegible"/>
          <w:sz w:val="24"/>
          <w:szCs w:val="24"/>
        </w:rPr>
      </w:pPr>
      <w:r>
        <w:rPr>
          <w:rFonts w:ascii="Atkinson Hyperlegible" w:hAnsi="Atkinson Hyperlegible"/>
          <w:sz w:val="24"/>
          <w:szCs w:val="24"/>
        </w:rPr>
        <w:br w:type="page"/>
      </w:r>
    </w:p>
    <w:p w14:paraId="75373F59" w14:textId="77777777" w:rsidR="00773315" w:rsidRDefault="00773315" w:rsidP="00773315">
      <w:pPr>
        <w:pStyle w:val="BodyText"/>
        <w:rPr>
          <w:rFonts w:ascii="Arial" w:hAnsi="Arial" w:cs="Arial"/>
          <w:b/>
        </w:rPr>
        <w:sectPr w:rsidR="00773315">
          <w:pgSz w:w="12240" w:h="15840"/>
          <w:pgMar w:top="1440" w:right="1440" w:bottom="1440" w:left="1440" w:header="720" w:footer="720" w:gutter="0"/>
          <w:cols w:space="720"/>
          <w:docGrid w:linePitch="360"/>
        </w:sectPr>
      </w:pPr>
    </w:p>
    <w:p w14:paraId="515C51AD" w14:textId="10E9D258" w:rsidR="00773315" w:rsidRDefault="00773315" w:rsidP="00773315">
      <w:pPr>
        <w:pStyle w:val="BodyText"/>
        <w:rPr>
          <w:sz w:val="20"/>
        </w:rPr>
      </w:pPr>
      <w:r w:rsidRPr="0039302D">
        <w:rPr>
          <w:rFonts w:ascii="Arial" w:hAnsi="Arial" w:cs="Arial"/>
          <w:b/>
        </w:rPr>
        <w:lastRenderedPageBreak/>
        <w:t>Marking Rubric</w:t>
      </w:r>
      <w:r>
        <w:rPr>
          <w:rFonts w:ascii="Arial" w:hAnsi="Arial" w:cs="Arial"/>
          <w:b/>
        </w:rPr>
        <w:t xml:space="preserve"> for Continuous Assessment</w:t>
      </w:r>
    </w:p>
    <w:p w14:paraId="5DB64CF0" w14:textId="77777777" w:rsidR="00773315" w:rsidRDefault="00773315" w:rsidP="00773315">
      <w:pPr>
        <w:pStyle w:val="BodyText"/>
        <w:spacing w:before="8" w:after="1"/>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2328"/>
        <w:gridCol w:w="2292"/>
        <w:gridCol w:w="2215"/>
        <w:gridCol w:w="2337"/>
        <w:gridCol w:w="2138"/>
      </w:tblGrid>
      <w:tr w:rsidR="00773315" w14:paraId="61FEB205" w14:textId="77777777" w:rsidTr="00D3092F">
        <w:trPr>
          <w:trHeight w:val="577"/>
        </w:trPr>
        <w:tc>
          <w:tcPr>
            <w:tcW w:w="1773" w:type="dxa"/>
            <w:shd w:val="clear" w:color="auto" w:fill="D0CECE" w:themeFill="background2" w:themeFillShade="E6"/>
          </w:tcPr>
          <w:p w14:paraId="35B26D07" w14:textId="77777777" w:rsidR="00773315" w:rsidRPr="0027003F" w:rsidRDefault="00773315" w:rsidP="00D3092F">
            <w:pPr>
              <w:pStyle w:val="TableParagraph"/>
              <w:ind w:left="0"/>
              <w:jc w:val="both"/>
              <w:rPr>
                <w:rFonts w:ascii="Arial" w:hAnsi="Arial" w:cs="Arial"/>
                <w:b/>
              </w:rPr>
            </w:pPr>
          </w:p>
        </w:tc>
        <w:tc>
          <w:tcPr>
            <w:tcW w:w="2328" w:type="dxa"/>
            <w:shd w:val="clear" w:color="auto" w:fill="D0CECE" w:themeFill="background2" w:themeFillShade="E6"/>
          </w:tcPr>
          <w:p w14:paraId="190D7738" w14:textId="77777777" w:rsidR="00773315" w:rsidRPr="0027003F" w:rsidRDefault="00773315" w:rsidP="00D3092F">
            <w:pPr>
              <w:pStyle w:val="TableParagraph"/>
              <w:spacing w:line="268" w:lineRule="exact"/>
              <w:ind w:left="112" w:right="135"/>
              <w:jc w:val="center"/>
              <w:rPr>
                <w:rFonts w:ascii="Arial" w:hAnsi="Arial" w:cs="Arial"/>
                <w:b/>
              </w:rPr>
            </w:pPr>
            <w:r w:rsidRPr="0027003F">
              <w:rPr>
                <w:rFonts w:ascii="Arial" w:hAnsi="Arial" w:cs="Arial"/>
                <w:b/>
              </w:rPr>
              <w:t>Marks Below 40%</w:t>
            </w:r>
          </w:p>
        </w:tc>
        <w:tc>
          <w:tcPr>
            <w:tcW w:w="2292" w:type="dxa"/>
            <w:shd w:val="clear" w:color="auto" w:fill="D0CECE" w:themeFill="background2" w:themeFillShade="E6"/>
          </w:tcPr>
          <w:p w14:paraId="34A3525F" w14:textId="77777777" w:rsidR="00773315" w:rsidRPr="0027003F" w:rsidRDefault="00773315" w:rsidP="00D3092F">
            <w:pPr>
              <w:pStyle w:val="TableParagraph"/>
              <w:spacing w:line="268" w:lineRule="exact"/>
              <w:ind w:left="123" w:right="86"/>
              <w:jc w:val="center"/>
              <w:rPr>
                <w:rFonts w:ascii="Arial" w:hAnsi="Arial" w:cs="Arial"/>
                <w:b/>
              </w:rPr>
            </w:pPr>
            <w:r w:rsidRPr="0027003F">
              <w:rPr>
                <w:rFonts w:ascii="Arial" w:hAnsi="Arial" w:cs="Arial"/>
                <w:b/>
              </w:rPr>
              <w:t>Marks in the range 40 – 49%</w:t>
            </w:r>
          </w:p>
        </w:tc>
        <w:tc>
          <w:tcPr>
            <w:tcW w:w="2215" w:type="dxa"/>
            <w:shd w:val="clear" w:color="auto" w:fill="D0CECE" w:themeFill="background2" w:themeFillShade="E6"/>
          </w:tcPr>
          <w:p w14:paraId="789BD4BC" w14:textId="77777777" w:rsidR="00773315" w:rsidRPr="0027003F" w:rsidRDefault="00773315" w:rsidP="00D3092F">
            <w:pPr>
              <w:pStyle w:val="TableParagraph"/>
              <w:spacing w:line="268" w:lineRule="exact"/>
              <w:ind w:left="82" w:right="52"/>
              <w:jc w:val="center"/>
              <w:rPr>
                <w:rFonts w:ascii="Arial" w:hAnsi="Arial" w:cs="Arial"/>
                <w:b/>
              </w:rPr>
            </w:pPr>
            <w:r w:rsidRPr="0027003F">
              <w:rPr>
                <w:rFonts w:ascii="Arial" w:hAnsi="Arial" w:cs="Arial"/>
                <w:b/>
              </w:rPr>
              <w:t>Marks in the range</w:t>
            </w:r>
          </w:p>
          <w:p w14:paraId="0D3D226B" w14:textId="77777777" w:rsidR="00773315" w:rsidRPr="0027003F" w:rsidRDefault="00773315" w:rsidP="00D3092F">
            <w:pPr>
              <w:pStyle w:val="TableParagraph"/>
              <w:spacing w:before="19"/>
              <w:ind w:left="82" w:right="52"/>
              <w:jc w:val="center"/>
              <w:rPr>
                <w:rFonts w:ascii="Arial" w:hAnsi="Arial" w:cs="Arial"/>
                <w:b/>
              </w:rPr>
            </w:pPr>
            <w:r w:rsidRPr="0027003F">
              <w:rPr>
                <w:rFonts w:ascii="Arial" w:hAnsi="Arial" w:cs="Arial"/>
                <w:b/>
              </w:rPr>
              <w:t>50 – 59%</w:t>
            </w:r>
          </w:p>
        </w:tc>
        <w:tc>
          <w:tcPr>
            <w:tcW w:w="2337" w:type="dxa"/>
            <w:shd w:val="clear" w:color="auto" w:fill="D0CECE" w:themeFill="background2" w:themeFillShade="E6"/>
          </w:tcPr>
          <w:p w14:paraId="7D5E088E" w14:textId="77777777" w:rsidR="00773315" w:rsidRPr="0027003F" w:rsidRDefault="00773315" w:rsidP="00D3092F">
            <w:pPr>
              <w:pStyle w:val="TableParagraph"/>
              <w:spacing w:line="268" w:lineRule="exact"/>
              <w:ind w:left="38" w:right="54"/>
              <w:jc w:val="center"/>
              <w:rPr>
                <w:rFonts w:ascii="Arial" w:hAnsi="Arial" w:cs="Arial"/>
                <w:b/>
              </w:rPr>
            </w:pPr>
            <w:r w:rsidRPr="0027003F">
              <w:rPr>
                <w:rFonts w:ascii="Arial" w:hAnsi="Arial" w:cs="Arial"/>
                <w:b/>
              </w:rPr>
              <w:t>Marks in the range 60 – 69%</w:t>
            </w:r>
          </w:p>
        </w:tc>
        <w:tc>
          <w:tcPr>
            <w:tcW w:w="2138" w:type="dxa"/>
            <w:shd w:val="clear" w:color="auto" w:fill="D0CECE" w:themeFill="background2" w:themeFillShade="E6"/>
          </w:tcPr>
          <w:p w14:paraId="1B7B3DCD" w14:textId="77777777" w:rsidR="00773315" w:rsidRPr="0027003F" w:rsidRDefault="00773315" w:rsidP="00D3092F">
            <w:pPr>
              <w:pStyle w:val="TableParagraph"/>
              <w:spacing w:line="268" w:lineRule="exact"/>
              <w:ind w:left="36" w:right="23"/>
              <w:jc w:val="center"/>
              <w:rPr>
                <w:rFonts w:ascii="Arial" w:hAnsi="Arial" w:cs="Arial"/>
                <w:b/>
              </w:rPr>
            </w:pPr>
            <w:r w:rsidRPr="0027003F">
              <w:rPr>
                <w:rFonts w:ascii="Arial" w:hAnsi="Arial" w:cs="Arial"/>
                <w:b/>
              </w:rPr>
              <w:t>Marks 70% and above</w:t>
            </w:r>
          </w:p>
        </w:tc>
      </w:tr>
      <w:tr w:rsidR="00773315" w14:paraId="0C4A6563" w14:textId="77777777" w:rsidTr="00D3092F">
        <w:trPr>
          <w:trHeight w:val="3658"/>
        </w:trPr>
        <w:tc>
          <w:tcPr>
            <w:tcW w:w="1773" w:type="dxa"/>
            <w:shd w:val="clear" w:color="auto" w:fill="D0CECE" w:themeFill="background2" w:themeFillShade="E6"/>
          </w:tcPr>
          <w:p w14:paraId="03004DC6" w14:textId="77777777" w:rsidR="00773315" w:rsidRPr="0027003F" w:rsidRDefault="00773315" w:rsidP="00D3092F">
            <w:pPr>
              <w:pStyle w:val="TableParagraph"/>
              <w:spacing w:line="265" w:lineRule="exact"/>
              <w:ind w:right="56"/>
              <w:rPr>
                <w:rFonts w:ascii="Arial" w:hAnsi="Arial" w:cs="Arial"/>
                <w:b/>
              </w:rPr>
            </w:pPr>
            <w:r w:rsidRPr="0027003F">
              <w:rPr>
                <w:rFonts w:ascii="Arial" w:hAnsi="Arial" w:cs="Arial"/>
                <w:b/>
              </w:rPr>
              <w:t>User Story</w:t>
            </w:r>
          </w:p>
          <w:p w14:paraId="3DB4643F" w14:textId="77777777" w:rsidR="00773315" w:rsidRDefault="00773315" w:rsidP="00D3092F">
            <w:pPr>
              <w:pStyle w:val="TableParagraph"/>
              <w:spacing w:before="4" w:line="253" w:lineRule="exact"/>
              <w:ind w:right="56"/>
              <w:rPr>
                <w:rFonts w:ascii="Arial" w:hAnsi="Arial" w:cs="Arial"/>
                <w:b/>
              </w:rPr>
            </w:pPr>
            <w:r>
              <w:rPr>
                <w:rFonts w:ascii="Arial" w:hAnsi="Arial" w:cs="Arial"/>
                <w:b/>
              </w:rPr>
              <w:t>Mapping</w:t>
            </w:r>
            <w:r w:rsidRPr="0027003F">
              <w:rPr>
                <w:rFonts w:ascii="Arial" w:hAnsi="Arial" w:cs="Arial"/>
                <w:b/>
              </w:rPr>
              <w:t xml:space="preserve"> </w:t>
            </w:r>
          </w:p>
          <w:p w14:paraId="4C768B06" w14:textId="77777777" w:rsidR="00773315" w:rsidRPr="0027003F" w:rsidRDefault="00773315" w:rsidP="00D3092F">
            <w:pPr>
              <w:pStyle w:val="TableParagraph"/>
              <w:spacing w:before="4" w:line="253" w:lineRule="exact"/>
              <w:ind w:right="56"/>
              <w:rPr>
                <w:rFonts w:ascii="Arial" w:hAnsi="Arial" w:cs="Arial"/>
                <w:b/>
              </w:rPr>
            </w:pPr>
            <w:r>
              <w:rPr>
                <w:rFonts w:ascii="Arial" w:hAnsi="Arial" w:cs="Arial"/>
                <w:b/>
              </w:rPr>
              <w:t>(</w:t>
            </w:r>
            <w:r w:rsidRPr="0027003F">
              <w:rPr>
                <w:rFonts w:ascii="Arial" w:hAnsi="Arial" w:cs="Arial"/>
                <w:b/>
              </w:rPr>
              <w:t>20</w:t>
            </w:r>
            <w:r>
              <w:rPr>
                <w:rFonts w:ascii="Arial" w:hAnsi="Arial" w:cs="Arial"/>
                <w:b/>
              </w:rPr>
              <w:t xml:space="preserve"> </w:t>
            </w:r>
            <w:r w:rsidRPr="0027003F">
              <w:rPr>
                <w:rFonts w:ascii="Arial" w:hAnsi="Arial" w:cs="Arial"/>
                <w:b/>
              </w:rPr>
              <w:t>marks</w:t>
            </w:r>
            <w:r>
              <w:rPr>
                <w:rFonts w:ascii="Arial" w:hAnsi="Arial" w:cs="Arial"/>
                <w:b/>
              </w:rPr>
              <w:t>)</w:t>
            </w:r>
          </w:p>
        </w:tc>
        <w:tc>
          <w:tcPr>
            <w:tcW w:w="2328" w:type="dxa"/>
          </w:tcPr>
          <w:p w14:paraId="7AC03041" w14:textId="77777777" w:rsidR="00773315" w:rsidRPr="0039302D" w:rsidRDefault="00773315" w:rsidP="00D3092F">
            <w:pPr>
              <w:pStyle w:val="TableParagraph"/>
              <w:spacing w:before="1"/>
              <w:ind w:left="112" w:right="135"/>
              <w:rPr>
                <w:rFonts w:ascii="Arial" w:hAnsi="Arial" w:cs="Arial"/>
              </w:rPr>
            </w:pPr>
            <w:r w:rsidRPr="0039302D">
              <w:rPr>
                <w:rFonts w:ascii="Arial" w:hAnsi="Arial" w:cs="Arial"/>
              </w:rPr>
              <w:t>User Story Mapping not done or User Story copied/does not match the exact system.</w:t>
            </w:r>
          </w:p>
        </w:tc>
        <w:tc>
          <w:tcPr>
            <w:tcW w:w="2292" w:type="dxa"/>
          </w:tcPr>
          <w:p w14:paraId="3A082DF7" w14:textId="77777777" w:rsidR="00773315" w:rsidRPr="0039302D" w:rsidRDefault="00773315" w:rsidP="00D3092F">
            <w:pPr>
              <w:pStyle w:val="TableParagraph"/>
              <w:spacing w:before="1"/>
              <w:ind w:left="123" w:right="86"/>
              <w:rPr>
                <w:rFonts w:ascii="Arial" w:hAnsi="Arial" w:cs="Arial"/>
              </w:rPr>
            </w:pPr>
            <w:r w:rsidRPr="0039302D">
              <w:rPr>
                <w:rFonts w:ascii="Arial" w:hAnsi="Arial" w:cs="Arial"/>
              </w:rPr>
              <w:t>User Story Mapping done at a minimum level and does not capture the important activities of the system.</w:t>
            </w:r>
          </w:p>
        </w:tc>
        <w:tc>
          <w:tcPr>
            <w:tcW w:w="2215" w:type="dxa"/>
          </w:tcPr>
          <w:p w14:paraId="66D83C69" w14:textId="77777777" w:rsidR="00773315" w:rsidRPr="0039302D" w:rsidRDefault="00773315" w:rsidP="00D3092F">
            <w:pPr>
              <w:pStyle w:val="TableParagraph"/>
              <w:spacing w:before="1"/>
              <w:ind w:left="82" w:right="52"/>
              <w:rPr>
                <w:rFonts w:ascii="Arial" w:hAnsi="Arial" w:cs="Arial"/>
              </w:rPr>
            </w:pPr>
            <w:r w:rsidRPr="0039302D">
              <w:rPr>
                <w:rFonts w:ascii="Arial" w:hAnsi="Arial" w:cs="Arial"/>
              </w:rPr>
              <w:t>User Story Mapping done and does capture several important activities of the system. The breakdown of the user story mapping can be improved.</w:t>
            </w:r>
          </w:p>
        </w:tc>
        <w:tc>
          <w:tcPr>
            <w:tcW w:w="2337" w:type="dxa"/>
          </w:tcPr>
          <w:p w14:paraId="109286A0" w14:textId="77777777" w:rsidR="00773315" w:rsidRPr="0039302D" w:rsidRDefault="00773315" w:rsidP="00D3092F">
            <w:pPr>
              <w:pStyle w:val="TableParagraph"/>
              <w:spacing w:before="1"/>
              <w:ind w:left="38" w:right="54"/>
              <w:rPr>
                <w:rFonts w:ascii="Arial" w:hAnsi="Arial" w:cs="Arial"/>
              </w:rPr>
            </w:pPr>
            <w:r w:rsidRPr="0039302D">
              <w:rPr>
                <w:rFonts w:ascii="Arial" w:hAnsi="Arial" w:cs="Arial"/>
              </w:rPr>
              <w:t>User Story Mapping done and does capture several important activities of</w:t>
            </w:r>
            <w:r w:rsidRPr="0039302D">
              <w:rPr>
                <w:rFonts w:ascii="Arial" w:hAnsi="Arial" w:cs="Arial"/>
                <w:spacing w:val="-14"/>
              </w:rPr>
              <w:t xml:space="preserve"> </w:t>
            </w:r>
            <w:r w:rsidRPr="0039302D">
              <w:rPr>
                <w:rFonts w:ascii="Arial" w:hAnsi="Arial" w:cs="Arial"/>
              </w:rPr>
              <w:t>the system. The breakdown of the user story</w:t>
            </w:r>
            <w:r w:rsidRPr="0039302D">
              <w:rPr>
                <w:rFonts w:ascii="Arial" w:hAnsi="Arial" w:cs="Arial"/>
                <w:spacing w:val="-11"/>
              </w:rPr>
              <w:t xml:space="preserve"> </w:t>
            </w:r>
            <w:r w:rsidRPr="0039302D">
              <w:rPr>
                <w:rFonts w:ascii="Arial" w:hAnsi="Arial" w:cs="Arial"/>
              </w:rPr>
              <w:t xml:space="preserve">mapping is good and uses software that can assist that process (For example </w:t>
            </w:r>
            <w:r>
              <w:rPr>
                <w:rFonts w:ascii="Arial" w:hAnsi="Arial" w:cs="Arial"/>
              </w:rPr>
              <w:t>Miro</w:t>
            </w:r>
            <w:r w:rsidRPr="0039302D">
              <w:rPr>
                <w:rFonts w:ascii="Arial" w:hAnsi="Arial" w:cs="Arial"/>
              </w:rPr>
              <w:t xml:space="preserve"> compared to Ms</w:t>
            </w:r>
            <w:r>
              <w:rPr>
                <w:rFonts w:ascii="Arial" w:hAnsi="Arial" w:cs="Arial"/>
              </w:rPr>
              <w:t>.</w:t>
            </w:r>
            <w:r w:rsidRPr="0039302D">
              <w:rPr>
                <w:rFonts w:ascii="Arial" w:hAnsi="Arial" w:cs="Arial"/>
              </w:rPr>
              <w:t xml:space="preserve"> </w:t>
            </w:r>
            <w:r>
              <w:rPr>
                <w:rFonts w:ascii="Arial" w:hAnsi="Arial" w:cs="Arial"/>
              </w:rPr>
              <w:t>Word</w:t>
            </w:r>
            <w:r w:rsidRPr="0039302D">
              <w:rPr>
                <w:rFonts w:ascii="Arial" w:hAnsi="Arial" w:cs="Arial"/>
              </w:rPr>
              <w:t>).</w:t>
            </w:r>
          </w:p>
        </w:tc>
        <w:tc>
          <w:tcPr>
            <w:tcW w:w="2138" w:type="dxa"/>
          </w:tcPr>
          <w:p w14:paraId="604372FA" w14:textId="77777777" w:rsidR="00773315" w:rsidRPr="0039302D" w:rsidRDefault="00773315" w:rsidP="00D3092F">
            <w:pPr>
              <w:pStyle w:val="TableParagraph"/>
              <w:spacing w:before="1"/>
              <w:ind w:left="36" w:right="23"/>
              <w:rPr>
                <w:rFonts w:ascii="Arial" w:hAnsi="Arial" w:cs="Arial"/>
              </w:rPr>
            </w:pPr>
            <w:r w:rsidRPr="0039302D">
              <w:rPr>
                <w:rFonts w:ascii="Arial" w:hAnsi="Arial" w:cs="Arial"/>
              </w:rPr>
              <w:t>User Story Mapping done and does capture most important activities of the system. The breakdown of the</w:t>
            </w:r>
          </w:p>
          <w:p w14:paraId="169ECC45" w14:textId="77777777" w:rsidR="00773315" w:rsidRPr="0039302D" w:rsidRDefault="00773315" w:rsidP="00D3092F">
            <w:pPr>
              <w:pStyle w:val="TableParagraph"/>
              <w:spacing w:line="236" w:lineRule="exact"/>
              <w:ind w:left="36" w:right="23"/>
              <w:rPr>
                <w:rFonts w:ascii="Arial" w:hAnsi="Arial" w:cs="Arial"/>
              </w:rPr>
            </w:pPr>
            <w:r w:rsidRPr="0039302D">
              <w:rPr>
                <w:rFonts w:ascii="Arial" w:hAnsi="Arial" w:cs="Arial"/>
              </w:rPr>
              <w:t>user story mapping is</w:t>
            </w:r>
            <w:r>
              <w:rPr>
                <w:rFonts w:ascii="Arial" w:hAnsi="Arial" w:cs="Arial"/>
              </w:rPr>
              <w:t xml:space="preserve"> </w:t>
            </w:r>
            <w:r w:rsidRPr="0039302D">
              <w:rPr>
                <w:rFonts w:ascii="Arial" w:hAnsi="Arial" w:cs="Arial"/>
              </w:rPr>
              <w:t>excellent and uses</w:t>
            </w:r>
          </w:p>
          <w:p w14:paraId="650F38AC" w14:textId="77777777" w:rsidR="00773315" w:rsidRPr="0039302D" w:rsidRDefault="00773315" w:rsidP="00D3092F">
            <w:pPr>
              <w:pStyle w:val="TableParagraph"/>
              <w:spacing w:line="236" w:lineRule="exact"/>
              <w:ind w:left="36" w:right="23"/>
              <w:rPr>
                <w:rFonts w:ascii="Arial" w:hAnsi="Arial" w:cs="Arial"/>
              </w:rPr>
            </w:pPr>
            <w:r w:rsidRPr="0039302D">
              <w:rPr>
                <w:rFonts w:ascii="Arial" w:hAnsi="Arial" w:cs="Arial"/>
              </w:rPr>
              <w:t xml:space="preserve">software that can assist that process (For example </w:t>
            </w:r>
            <w:r>
              <w:rPr>
                <w:rFonts w:ascii="Arial" w:hAnsi="Arial" w:cs="Arial"/>
              </w:rPr>
              <w:t>Miro</w:t>
            </w:r>
          </w:p>
          <w:p w14:paraId="13FE14E0" w14:textId="77777777" w:rsidR="00773315" w:rsidRPr="0039302D" w:rsidRDefault="00773315" w:rsidP="00D3092F">
            <w:pPr>
              <w:pStyle w:val="TableParagraph"/>
              <w:spacing w:line="236" w:lineRule="exact"/>
              <w:ind w:left="36" w:right="23"/>
              <w:rPr>
                <w:rFonts w:ascii="Arial" w:hAnsi="Arial" w:cs="Arial"/>
              </w:rPr>
            </w:pPr>
            <w:r w:rsidRPr="0039302D">
              <w:rPr>
                <w:rFonts w:ascii="Arial" w:hAnsi="Arial" w:cs="Arial"/>
              </w:rPr>
              <w:t>compared to Ms</w:t>
            </w:r>
            <w:r>
              <w:rPr>
                <w:rFonts w:ascii="Arial" w:hAnsi="Arial" w:cs="Arial"/>
              </w:rPr>
              <w:t>.</w:t>
            </w:r>
          </w:p>
          <w:p w14:paraId="1573888E" w14:textId="77777777" w:rsidR="00773315" w:rsidRPr="0039302D" w:rsidRDefault="00773315" w:rsidP="00D3092F">
            <w:pPr>
              <w:pStyle w:val="TableParagraph"/>
              <w:spacing w:line="234" w:lineRule="exact"/>
              <w:ind w:left="36" w:right="23"/>
              <w:rPr>
                <w:rFonts w:ascii="Arial" w:hAnsi="Arial" w:cs="Arial"/>
              </w:rPr>
            </w:pPr>
            <w:r>
              <w:rPr>
                <w:rFonts w:ascii="Arial" w:hAnsi="Arial" w:cs="Arial"/>
              </w:rPr>
              <w:t>Word</w:t>
            </w:r>
            <w:r w:rsidRPr="0039302D">
              <w:rPr>
                <w:rFonts w:ascii="Arial" w:hAnsi="Arial" w:cs="Arial"/>
              </w:rPr>
              <w:t>).</w:t>
            </w:r>
          </w:p>
        </w:tc>
      </w:tr>
      <w:tr w:rsidR="00773315" w14:paraId="3DBA4407" w14:textId="77777777" w:rsidTr="00D3092F">
        <w:trPr>
          <w:trHeight w:val="2254"/>
        </w:trPr>
        <w:tc>
          <w:tcPr>
            <w:tcW w:w="1773" w:type="dxa"/>
            <w:shd w:val="clear" w:color="auto" w:fill="D0CECE" w:themeFill="background2" w:themeFillShade="E6"/>
          </w:tcPr>
          <w:p w14:paraId="1D204A7A" w14:textId="77777777" w:rsidR="00773315" w:rsidRPr="0027003F" w:rsidRDefault="00773315" w:rsidP="00D3092F">
            <w:pPr>
              <w:pStyle w:val="TableParagraph"/>
              <w:spacing w:before="1" w:line="265" w:lineRule="exact"/>
              <w:ind w:right="56"/>
              <w:rPr>
                <w:rFonts w:ascii="Arial" w:hAnsi="Arial" w:cs="Arial"/>
                <w:b/>
              </w:rPr>
            </w:pPr>
            <w:r w:rsidRPr="0027003F">
              <w:rPr>
                <w:rFonts w:ascii="Arial" w:hAnsi="Arial" w:cs="Arial"/>
                <w:b/>
              </w:rPr>
              <w:t>Setting up a</w:t>
            </w:r>
          </w:p>
          <w:p w14:paraId="7AD5F70B" w14:textId="77777777" w:rsidR="00773315" w:rsidRPr="0027003F" w:rsidRDefault="00773315" w:rsidP="00D3092F">
            <w:pPr>
              <w:pStyle w:val="TableParagraph"/>
              <w:spacing w:before="3" w:line="253" w:lineRule="exact"/>
              <w:ind w:right="56"/>
              <w:rPr>
                <w:rFonts w:ascii="Arial" w:hAnsi="Arial" w:cs="Arial"/>
                <w:b/>
              </w:rPr>
            </w:pPr>
            <w:r w:rsidRPr="0027003F">
              <w:rPr>
                <w:rFonts w:ascii="Arial" w:hAnsi="Arial" w:cs="Arial"/>
                <w:b/>
              </w:rPr>
              <w:t>GitHub</w:t>
            </w:r>
          </w:p>
          <w:p w14:paraId="7D736132" w14:textId="77777777" w:rsidR="00773315" w:rsidRDefault="00773315" w:rsidP="00D3092F">
            <w:pPr>
              <w:pStyle w:val="TableParagraph"/>
              <w:spacing w:before="17" w:line="240" w:lineRule="exact"/>
              <w:ind w:right="56"/>
              <w:rPr>
                <w:rFonts w:ascii="Arial" w:hAnsi="Arial" w:cs="Arial"/>
                <w:b/>
              </w:rPr>
            </w:pPr>
            <w:r>
              <w:rPr>
                <w:rFonts w:ascii="Arial" w:hAnsi="Arial" w:cs="Arial"/>
                <w:b/>
              </w:rPr>
              <w:t>Repository</w:t>
            </w:r>
          </w:p>
          <w:p w14:paraId="4E64B346" w14:textId="77777777" w:rsidR="00773315" w:rsidRPr="0027003F" w:rsidRDefault="00773315" w:rsidP="00D3092F">
            <w:pPr>
              <w:pStyle w:val="TableParagraph"/>
              <w:spacing w:before="17" w:line="240" w:lineRule="exact"/>
              <w:ind w:right="56"/>
              <w:rPr>
                <w:rFonts w:ascii="Arial" w:hAnsi="Arial" w:cs="Arial"/>
                <w:b/>
              </w:rPr>
            </w:pPr>
            <w:r>
              <w:rPr>
                <w:rFonts w:ascii="Arial" w:hAnsi="Arial" w:cs="Arial"/>
                <w:b/>
              </w:rPr>
              <w:t>(</w:t>
            </w:r>
            <w:r w:rsidRPr="0027003F">
              <w:rPr>
                <w:rFonts w:ascii="Arial" w:hAnsi="Arial" w:cs="Arial"/>
                <w:b/>
              </w:rPr>
              <w:t>10 marks</w:t>
            </w:r>
            <w:r>
              <w:rPr>
                <w:rFonts w:ascii="Arial" w:hAnsi="Arial" w:cs="Arial"/>
                <w:b/>
              </w:rPr>
              <w:t>)</w:t>
            </w:r>
          </w:p>
          <w:p w14:paraId="083E64DE" w14:textId="77777777" w:rsidR="00773315" w:rsidRPr="0027003F" w:rsidRDefault="00773315" w:rsidP="00D3092F">
            <w:pPr>
              <w:pStyle w:val="TableParagraph"/>
              <w:ind w:right="56"/>
              <w:rPr>
                <w:rFonts w:ascii="Arial" w:hAnsi="Arial" w:cs="Arial"/>
                <w:b/>
              </w:rPr>
            </w:pPr>
          </w:p>
          <w:p w14:paraId="5CB0435B" w14:textId="77777777" w:rsidR="00773315" w:rsidRPr="0027003F" w:rsidRDefault="00773315" w:rsidP="00D3092F">
            <w:pPr>
              <w:pStyle w:val="TableParagraph"/>
              <w:ind w:right="56"/>
              <w:rPr>
                <w:rFonts w:ascii="Arial" w:hAnsi="Arial" w:cs="Arial"/>
                <w:b/>
              </w:rPr>
            </w:pPr>
          </w:p>
          <w:p w14:paraId="7114E86D" w14:textId="77777777" w:rsidR="00773315" w:rsidRPr="0027003F" w:rsidRDefault="00773315" w:rsidP="00D3092F">
            <w:pPr>
              <w:pStyle w:val="TableParagraph"/>
              <w:ind w:right="56"/>
              <w:rPr>
                <w:rFonts w:ascii="Arial" w:hAnsi="Arial" w:cs="Arial"/>
                <w:b/>
              </w:rPr>
            </w:pPr>
          </w:p>
        </w:tc>
        <w:tc>
          <w:tcPr>
            <w:tcW w:w="2328" w:type="dxa"/>
          </w:tcPr>
          <w:p w14:paraId="4A258CCA" w14:textId="77777777" w:rsidR="00773315" w:rsidRPr="0039302D" w:rsidRDefault="00773315" w:rsidP="00D3092F">
            <w:pPr>
              <w:pStyle w:val="TableParagraph"/>
              <w:spacing w:before="3"/>
              <w:ind w:left="112" w:right="135"/>
              <w:rPr>
                <w:rFonts w:ascii="Arial" w:hAnsi="Arial" w:cs="Arial"/>
              </w:rPr>
            </w:pPr>
            <w:r w:rsidRPr="0039302D">
              <w:rPr>
                <w:rFonts w:ascii="Arial" w:hAnsi="Arial" w:cs="Arial"/>
              </w:rPr>
              <w:t>GitHub repository does not exist or cannot be accessed or the required files are not available at the time of access.</w:t>
            </w:r>
          </w:p>
        </w:tc>
        <w:tc>
          <w:tcPr>
            <w:tcW w:w="2292" w:type="dxa"/>
          </w:tcPr>
          <w:p w14:paraId="1D971081" w14:textId="77777777" w:rsidR="00773315" w:rsidRPr="0039302D" w:rsidRDefault="00773315" w:rsidP="00D3092F">
            <w:pPr>
              <w:pStyle w:val="TableParagraph"/>
              <w:spacing w:before="3"/>
              <w:ind w:left="123" w:right="86"/>
              <w:rPr>
                <w:rFonts w:ascii="Arial" w:hAnsi="Arial" w:cs="Arial"/>
              </w:rPr>
            </w:pPr>
            <w:r w:rsidRPr="0039302D">
              <w:rPr>
                <w:rFonts w:ascii="Arial" w:hAnsi="Arial" w:cs="Arial"/>
              </w:rPr>
              <w:t>GitHub repository exist and some of the required files are not available at the time of access.</w:t>
            </w:r>
          </w:p>
        </w:tc>
        <w:tc>
          <w:tcPr>
            <w:tcW w:w="2215" w:type="dxa"/>
          </w:tcPr>
          <w:p w14:paraId="4760E6A6" w14:textId="77777777" w:rsidR="00773315" w:rsidRPr="0039302D" w:rsidRDefault="00773315" w:rsidP="00D3092F">
            <w:pPr>
              <w:pStyle w:val="TableParagraph"/>
              <w:spacing w:before="3"/>
              <w:ind w:left="82" w:right="52"/>
              <w:rPr>
                <w:rFonts w:ascii="Arial" w:hAnsi="Arial" w:cs="Arial"/>
              </w:rPr>
            </w:pPr>
            <w:r w:rsidRPr="0039302D">
              <w:rPr>
                <w:rFonts w:ascii="Arial" w:hAnsi="Arial" w:cs="Arial"/>
              </w:rPr>
              <w:t>GitHub repository exist and most of the required files are available at the time of access. However the dates does not follow the required deadline.</w:t>
            </w:r>
          </w:p>
        </w:tc>
        <w:tc>
          <w:tcPr>
            <w:tcW w:w="2337" w:type="dxa"/>
          </w:tcPr>
          <w:p w14:paraId="6B7D5A93" w14:textId="77777777" w:rsidR="00773315" w:rsidRPr="0039302D" w:rsidRDefault="00773315" w:rsidP="00D3092F">
            <w:pPr>
              <w:pStyle w:val="TableParagraph"/>
              <w:spacing w:before="3"/>
              <w:ind w:left="38" w:right="54"/>
              <w:rPr>
                <w:rFonts w:ascii="Arial" w:hAnsi="Arial" w:cs="Arial"/>
              </w:rPr>
            </w:pPr>
            <w:r w:rsidRPr="0039302D">
              <w:rPr>
                <w:rFonts w:ascii="Arial" w:hAnsi="Arial" w:cs="Arial"/>
              </w:rPr>
              <w:t>GitHub repository exist and all of the required files are available at the time of access. However the dates for some files does not follow the required deadline.</w:t>
            </w:r>
          </w:p>
        </w:tc>
        <w:tc>
          <w:tcPr>
            <w:tcW w:w="2138" w:type="dxa"/>
          </w:tcPr>
          <w:p w14:paraId="4308A54D" w14:textId="77777777" w:rsidR="00773315" w:rsidRPr="0039302D" w:rsidRDefault="00773315" w:rsidP="00D3092F">
            <w:pPr>
              <w:pStyle w:val="TableParagraph"/>
              <w:spacing w:before="3"/>
              <w:ind w:left="36" w:right="23"/>
              <w:rPr>
                <w:rFonts w:ascii="Arial" w:hAnsi="Arial" w:cs="Arial"/>
              </w:rPr>
            </w:pPr>
            <w:r w:rsidRPr="0039302D">
              <w:rPr>
                <w:rFonts w:ascii="Arial" w:hAnsi="Arial" w:cs="Arial"/>
              </w:rPr>
              <w:t>GitHub repository exist and all of the required files are available at the time of access. The dates on the files follows the required deadline.</w:t>
            </w:r>
          </w:p>
        </w:tc>
      </w:tr>
      <w:tr w:rsidR="00773315" w14:paraId="4E6FF2FA" w14:textId="77777777" w:rsidTr="00D3092F">
        <w:trPr>
          <w:trHeight w:val="2322"/>
        </w:trPr>
        <w:tc>
          <w:tcPr>
            <w:tcW w:w="1773" w:type="dxa"/>
            <w:shd w:val="clear" w:color="auto" w:fill="D0CECE" w:themeFill="background2" w:themeFillShade="E6"/>
          </w:tcPr>
          <w:p w14:paraId="2DD09E34" w14:textId="77777777" w:rsidR="00773315" w:rsidRDefault="00773315" w:rsidP="00D3092F">
            <w:pPr>
              <w:pStyle w:val="TableParagraph"/>
              <w:spacing w:line="265" w:lineRule="exact"/>
              <w:ind w:right="56"/>
              <w:rPr>
                <w:rFonts w:ascii="Arial" w:hAnsi="Arial" w:cs="Arial"/>
                <w:b/>
              </w:rPr>
            </w:pPr>
            <w:r w:rsidRPr="0027003F">
              <w:rPr>
                <w:rFonts w:ascii="Arial" w:hAnsi="Arial" w:cs="Arial"/>
                <w:b/>
              </w:rPr>
              <w:lastRenderedPageBreak/>
              <w:t xml:space="preserve">Creating a Class diagram and design pattern </w:t>
            </w:r>
            <w:r>
              <w:rPr>
                <w:rFonts w:ascii="Arial" w:hAnsi="Arial" w:cs="Arial"/>
                <w:b/>
              </w:rPr>
              <w:t xml:space="preserve">selection </w:t>
            </w:r>
          </w:p>
          <w:p w14:paraId="37520CAE" w14:textId="77777777" w:rsidR="00773315" w:rsidRPr="0027003F" w:rsidRDefault="00773315" w:rsidP="00D3092F">
            <w:pPr>
              <w:pStyle w:val="TableParagraph"/>
              <w:spacing w:line="265" w:lineRule="exact"/>
              <w:ind w:right="56"/>
              <w:rPr>
                <w:rFonts w:ascii="Arial" w:hAnsi="Arial" w:cs="Arial"/>
                <w:b/>
              </w:rPr>
            </w:pPr>
            <w:r>
              <w:rPr>
                <w:rFonts w:ascii="Arial" w:hAnsi="Arial" w:cs="Arial"/>
                <w:b/>
              </w:rPr>
              <w:t>(</w:t>
            </w:r>
            <w:r w:rsidRPr="0027003F">
              <w:rPr>
                <w:rFonts w:ascii="Arial" w:hAnsi="Arial" w:cs="Arial"/>
                <w:b/>
              </w:rPr>
              <w:t>30 marks</w:t>
            </w:r>
            <w:r>
              <w:rPr>
                <w:rFonts w:ascii="Arial" w:hAnsi="Arial" w:cs="Arial"/>
                <w:b/>
              </w:rPr>
              <w:t>)</w:t>
            </w:r>
          </w:p>
        </w:tc>
        <w:tc>
          <w:tcPr>
            <w:tcW w:w="2328" w:type="dxa"/>
          </w:tcPr>
          <w:p w14:paraId="61BD363E" w14:textId="77777777" w:rsidR="00773315" w:rsidRPr="0039302D" w:rsidRDefault="00773315" w:rsidP="00D3092F">
            <w:pPr>
              <w:pStyle w:val="TableParagraph"/>
              <w:spacing w:before="1"/>
              <w:ind w:left="112" w:right="135"/>
              <w:rPr>
                <w:rFonts w:ascii="Arial" w:hAnsi="Arial" w:cs="Arial"/>
              </w:rPr>
            </w:pPr>
            <w:r w:rsidRPr="0039302D">
              <w:rPr>
                <w:rFonts w:ascii="Arial" w:hAnsi="Arial" w:cs="Arial"/>
              </w:rPr>
              <w:t>The Class diagram does not represent the required solution (contains generic or non- related classes such as admin), the design pattern suggested is not suitable for the given problem.</w:t>
            </w:r>
          </w:p>
        </w:tc>
        <w:tc>
          <w:tcPr>
            <w:tcW w:w="2292" w:type="dxa"/>
          </w:tcPr>
          <w:p w14:paraId="32D6C9DB" w14:textId="77777777" w:rsidR="00773315" w:rsidRPr="0039302D" w:rsidRDefault="00773315" w:rsidP="00D3092F">
            <w:pPr>
              <w:pStyle w:val="TableParagraph"/>
              <w:spacing w:before="1"/>
              <w:ind w:left="123" w:right="86"/>
              <w:rPr>
                <w:rFonts w:ascii="Arial" w:hAnsi="Arial" w:cs="Arial"/>
              </w:rPr>
            </w:pPr>
            <w:r w:rsidRPr="0039302D">
              <w:rPr>
                <w:rFonts w:ascii="Arial" w:hAnsi="Arial" w:cs="Arial"/>
              </w:rPr>
              <w:t>The Class diagram and design pattern represent the required solution but in a very general and incomplete way. Required classes in the design are not declared.</w:t>
            </w:r>
          </w:p>
        </w:tc>
        <w:tc>
          <w:tcPr>
            <w:tcW w:w="2215" w:type="dxa"/>
          </w:tcPr>
          <w:p w14:paraId="750AAE86" w14:textId="77777777" w:rsidR="00773315" w:rsidRPr="0039302D" w:rsidRDefault="00773315" w:rsidP="00D3092F">
            <w:pPr>
              <w:pStyle w:val="TableParagraph"/>
              <w:spacing w:before="1"/>
              <w:ind w:left="82" w:right="52"/>
              <w:rPr>
                <w:rFonts w:ascii="Arial" w:hAnsi="Arial" w:cs="Arial"/>
              </w:rPr>
            </w:pPr>
            <w:r w:rsidRPr="0039302D">
              <w:rPr>
                <w:rFonts w:ascii="Arial" w:hAnsi="Arial" w:cs="Arial"/>
              </w:rPr>
              <w:t>The Class diagram and design pattern represent the required solution in a partial way. A few required classes in the design are not declared.</w:t>
            </w:r>
          </w:p>
        </w:tc>
        <w:tc>
          <w:tcPr>
            <w:tcW w:w="2337" w:type="dxa"/>
          </w:tcPr>
          <w:p w14:paraId="35D62DF6" w14:textId="77777777" w:rsidR="00773315" w:rsidRPr="0039302D" w:rsidRDefault="00773315" w:rsidP="00D3092F">
            <w:pPr>
              <w:pStyle w:val="TableParagraph"/>
              <w:spacing w:before="1"/>
              <w:ind w:left="38" w:right="54"/>
              <w:rPr>
                <w:rFonts w:ascii="Arial" w:hAnsi="Arial" w:cs="Arial"/>
              </w:rPr>
            </w:pPr>
            <w:r w:rsidRPr="0039302D">
              <w:rPr>
                <w:rFonts w:ascii="Arial" w:hAnsi="Arial" w:cs="Arial"/>
              </w:rPr>
              <w:t>The Class diagram and design pattern represent the required solution in a satisfactory way. Most required classes are declared.</w:t>
            </w:r>
          </w:p>
        </w:tc>
        <w:tc>
          <w:tcPr>
            <w:tcW w:w="2138" w:type="dxa"/>
          </w:tcPr>
          <w:p w14:paraId="74AE03C4" w14:textId="77777777" w:rsidR="00773315" w:rsidRDefault="00773315" w:rsidP="00D3092F">
            <w:pPr>
              <w:pStyle w:val="TableParagraph"/>
              <w:spacing w:before="1"/>
              <w:ind w:left="36" w:right="23"/>
              <w:rPr>
                <w:rFonts w:ascii="Arial" w:hAnsi="Arial" w:cs="Arial"/>
              </w:rPr>
            </w:pPr>
            <w:r w:rsidRPr="0039302D">
              <w:rPr>
                <w:rFonts w:ascii="Arial" w:hAnsi="Arial" w:cs="Arial"/>
              </w:rPr>
              <w:t>The Class diagram and design pattern represent the required solution in an excellent way. All required classes are declared.</w:t>
            </w:r>
          </w:p>
          <w:p w14:paraId="52D36865" w14:textId="77777777" w:rsidR="00773315" w:rsidRDefault="00773315" w:rsidP="00D3092F">
            <w:pPr>
              <w:jc w:val="center"/>
            </w:pPr>
          </w:p>
          <w:p w14:paraId="1358BDA4" w14:textId="77777777" w:rsidR="00773315" w:rsidRPr="00B9686E" w:rsidRDefault="00773315" w:rsidP="00D3092F"/>
        </w:tc>
      </w:tr>
      <w:tr w:rsidR="00773315" w14:paraId="48F5D2BF" w14:textId="77777777" w:rsidTr="00D3092F">
        <w:trPr>
          <w:trHeight w:val="1966"/>
        </w:trPr>
        <w:tc>
          <w:tcPr>
            <w:tcW w:w="1773" w:type="dxa"/>
            <w:shd w:val="clear" w:color="auto" w:fill="D0CECE" w:themeFill="background2" w:themeFillShade="E6"/>
          </w:tcPr>
          <w:p w14:paraId="37C935B7" w14:textId="77777777" w:rsidR="00773315" w:rsidRPr="0027003F" w:rsidRDefault="00773315" w:rsidP="00D3092F">
            <w:pPr>
              <w:pStyle w:val="TableParagraph"/>
              <w:spacing w:before="1" w:line="265" w:lineRule="exact"/>
              <w:ind w:right="56"/>
              <w:rPr>
                <w:rFonts w:ascii="Arial" w:hAnsi="Arial" w:cs="Arial"/>
                <w:b/>
              </w:rPr>
            </w:pPr>
            <w:r w:rsidRPr="0027003F">
              <w:rPr>
                <w:rFonts w:ascii="Arial" w:hAnsi="Arial" w:cs="Arial"/>
                <w:b/>
              </w:rPr>
              <w:t>Creating a</w:t>
            </w:r>
          </w:p>
          <w:p w14:paraId="3D1E7F9A" w14:textId="77777777" w:rsidR="00773315" w:rsidRPr="0027003F" w:rsidRDefault="00773315" w:rsidP="00D3092F">
            <w:pPr>
              <w:pStyle w:val="TableParagraph"/>
              <w:spacing w:before="3" w:line="253" w:lineRule="exact"/>
              <w:ind w:right="56"/>
              <w:rPr>
                <w:rFonts w:ascii="Arial" w:hAnsi="Arial" w:cs="Arial"/>
                <w:b/>
              </w:rPr>
            </w:pPr>
            <w:r w:rsidRPr="0027003F">
              <w:rPr>
                <w:rFonts w:ascii="Arial" w:hAnsi="Arial" w:cs="Arial"/>
                <w:b/>
              </w:rPr>
              <w:t>Prototype User</w:t>
            </w:r>
          </w:p>
          <w:p w14:paraId="561213C8" w14:textId="77777777" w:rsidR="00773315" w:rsidRPr="0027003F" w:rsidRDefault="00773315" w:rsidP="00D3092F">
            <w:pPr>
              <w:pStyle w:val="TableParagraph"/>
              <w:spacing w:before="17" w:line="240" w:lineRule="exact"/>
              <w:ind w:right="56"/>
              <w:rPr>
                <w:rFonts w:ascii="Arial" w:hAnsi="Arial" w:cs="Arial"/>
                <w:b/>
              </w:rPr>
            </w:pPr>
            <w:r w:rsidRPr="0027003F">
              <w:rPr>
                <w:rFonts w:ascii="Arial" w:hAnsi="Arial" w:cs="Arial"/>
                <w:b/>
              </w:rPr>
              <w:t>Interface and</w:t>
            </w:r>
          </w:p>
          <w:p w14:paraId="0E8DBB86" w14:textId="77777777" w:rsidR="00773315" w:rsidRDefault="00773315" w:rsidP="00D3092F">
            <w:pPr>
              <w:pStyle w:val="TableParagraph"/>
              <w:spacing w:before="31"/>
              <w:ind w:right="56"/>
              <w:rPr>
                <w:rFonts w:ascii="Arial" w:hAnsi="Arial" w:cs="Arial"/>
                <w:b/>
              </w:rPr>
            </w:pPr>
            <w:r w:rsidRPr="0027003F">
              <w:rPr>
                <w:rFonts w:ascii="Arial" w:hAnsi="Arial" w:cs="Arial"/>
                <w:b/>
              </w:rPr>
              <w:t xml:space="preserve">Usability </w:t>
            </w:r>
            <w:r>
              <w:rPr>
                <w:rFonts w:ascii="Arial" w:hAnsi="Arial" w:cs="Arial"/>
                <w:b/>
              </w:rPr>
              <w:t>Testing</w:t>
            </w:r>
          </w:p>
          <w:p w14:paraId="6E5FAB50" w14:textId="77777777" w:rsidR="00773315" w:rsidRPr="0027003F" w:rsidRDefault="00773315" w:rsidP="00D3092F">
            <w:pPr>
              <w:pStyle w:val="TableParagraph"/>
              <w:spacing w:before="31"/>
              <w:ind w:right="56"/>
              <w:rPr>
                <w:rFonts w:ascii="Arial" w:hAnsi="Arial" w:cs="Arial"/>
                <w:b/>
              </w:rPr>
            </w:pPr>
            <w:r>
              <w:rPr>
                <w:rFonts w:ascii="Arial" w:hAnsi="Arial" w:cs="Arial"/>
                <w:b/>
              </w:rPr>
              <w:t>(</w:t>
            </w:r>
            <w:r w:rsidRPr="0027003F">
              <w:rPr>
                <w:rFonts w:ascii="Arial" w:hAnsi="Arial" w:cs="Arial"/>
                <w:b/>
              </w:rPr>
              <w:t>20 marks</w:t>
            </w:r>
            <w:r>
              <w:rPr>
                <w:rFonts w:ascii="Arial" w:hAnsi="Arial" w:cs="Arial"/>
                <w:b/>
              </w:rPr>
              <w:t>)</w:t>
            </w:r>
          </w:p>
        </w:tc>
        <w:tc>
          <w:tcPr>
            <w:tcW w:w="2328" w:type="dxa"/>
          </w:tcPr>
          <w:p w14:paraId="673C1FA2" w14:textId="77777777" w:rsidR="00773315" w:rsidRPr="0039302D" w:rsidRDefault="00773315" w:rsidP="00D3092F">
            <w:pPr>
              <w:pStyle w:val="TableParagraph"/>
              <w:spacing w:before="3"/>
              <w:ind w:left="112" w:right="135"/>
              <w:rPr>
                <w:rFonts w:ascii="Arial" w:hAnsi="Arial" w:cs="Arial"/>
              </w:rPr>
            </w:pPr>
            <w:r w:rsidRPr="0039302D">
              <w:rPr>
                <w:rFonts w:ascii="Arial" w:hAnsi="Arial" w:cs="Arial"/>
              </w:rPr>
              <w:t>No prototype were available or the measurement for the usability testing is not clear.</w:t>
            </w:r>
          </w:p>
        </w:tc>
        <w:tc>
          <w:tcPr>
            <w:tcW w:w="2292" w:type="dxa"/>
          </w:tcPr>
          <w:p w14:paraId="0896888F" w14:textId="77777777" w:rsidR="00773315" w:rsidRPr="0039302D" w:rsidRDefault="00773315" w:rsidP="00D3092F">
            <w:pPr>
              <w:pStyle w:val="TableParagraph"/>
              <w:spacing w:before="3"/>
              <w:ind w:left="123" w:right="86"/>
              <w:rPr>
                <w:rFonts w:ascii="Arial" w:hAnsi="Arial" w:cs="Arial"/>
              </w:rPr>
            </w:pPr>
            <w:r w:rsidRPr="0039302D">
              <w:rPr>
                <w:rFonts w:ascii="Arial" w:hAnsi="Arial" w:cs="Arial"/>
              </w:rPr>
              <w:t>The prototype cover minimalist and trivial design (such as login) and the measurements for the usability testing are not clear.</w:t>
            </w:r>
          </w:p>
        </w:tc>
        <w:tc>
          <w:tcPr>
            <w:tcW w:w="2215" w:type="dxa"/>
          </w:tcPr>
          <w:p w14:paraId="12018F59" w14:textId="77777777" w:rsidR="00773315" w:rsidRPr="0039302D" w:rsidRDefault="00773315" w:rsidP="00D3092F">
            <w:pPr>
              <w:pStyle w:val="TableParagraph"/>
              <w:spacing w:before="3"/>
              <w:ind w:left="82" w:right="52"/>
              <w:rPr>
                <w:rFonts w:ascii="Arial" w:hAnsi="Arial" w:cs="Arial"/>
              </w:rPr>
            </w:pPr>
            <w:r w:rsidRPr="0039302D">
              <w:rPr>
                <w:rFonts w:ascii="Arial" w:hAnsi="Arial" w:cs="Arial"/>
              </w:rPr>
              <w:t>The prototype cover adequate design and several measurements for the usability testing are not clear.</w:t>
            </w:r>
          </w:p>
        </w:tc>
        <w:tc>
          <w:tcPr>
            <w:tcW w:w="2337" w:type="dxa"/>
          </w:tcPr>
          <w:p w14:paraId="60E5020D" w14:textId="77777777" w:rsidR="00773315" w:rsidRPr="0039302D" w:rsidRDefault="00773315" w:rsidP="00D3092F">
            <w:pPr>
              <w:pStyle w:val="TableParagraph"/>
              <w:spacing w:before="3"/>
              <w:ind w:left="38" w:right="54"/>
              <w:rPr>
                <w:rFonts w:ascii="Arial" w:hAnsi="Arial" w:cs="Arial"/>
              </w:rPr>
            </w:pPr>
            <w:r w:rsidRPr="0039302D">
              <w:rPr>
                <w:rFonts w:ascii="Arial" w:hAnsi="Arial" w:cs="Arial"/>
              </w:rPr>
              <w:t>The prototype cover good design and most measurements for the usability testing are clear.</w:t>
            </w:r>
          </w:p>
        </w:tc>
        <w:tc>
          <w:tcPr>
            <w:tcW w:w="2138" w:type="dxa"/>
          </w:tcPr>
          <w:p w14:paraId="4C8C99D1" w14:textId="77777777" w:rsidR="00773315" w:rsidRPr="0039302D" w:rsidRDefault="00773315" w:rsidP="00D3092F">
            <w:pPr>
              <w:pStyle w:val="TableParagraph"/>
              <w:spacing w:before="3"/>
              <w:ind w:left="36" w:right="23"/>
              <w:rPr>
                <w:rFonts w:ascii="Arial" w:hAnsi="Arial" w:cs="Arial"/>
              </w:rPr>
            </w:pPr>
            <w:r w:rsidRPr="0039302D">
              <w:rPr>
                <w:rFonts w:ascii="Arial" w:hAnsi="Arial" w:cs="Arial"/>
              </w:rPr>
              <w:t>The prototype cover excellent design and all measurements for the usability testing are clear.</w:t>
            </w:r>
          </w:p>
        </w:tc>
      </w:tr>
      <w:tr w:rsidR="00773315" w14:paraId="2E340B85" w14:textId="77777777" w:rsidTr="00D3092F">
        <w:trPr>
          <w:trHeight w:val="1696"/>
        </w:trPr>
        <w:tc>
          <w:tcPr>
            <w:tcW w:w="1773" w:type="dxa"/>
            <w:shd w:val="clear" w:color="auto" w:fill="D0CECE" w:themeFill="background2" w:themeFillShade="E6"/>
          </w:tcPr>
          <w:p w14:paraId="19A2D1D7" w14:textId="77777777" w:rsidR="00773315" w:rsidRPr="0027003F" w:rsidRDefault="00773315" w:rsidP="00D3092F">
            <w:pPr>
              <w:pStyle w:val="TableParagraph"/>
              <w:spacing w:line="265" w:lineRule="exact"/>
              <w:ind w:right="56"/>
              <w:rPr>
                <w:rFonts w:ascii="Arial" w:hAnsi="Arial" w:cs="Arial"/>
                <w:b/>
              </w:rPr>
            </w:pPr>
            <w:r w:rsidRPr="0027003F">
              <w:rPr>
                <w:rFonts w:ascii="Arial" w:hAnsi="Arial" w:cs="Arial"/>
                <w:b/>
              </w:rPr>
              <w:t>Discuss the</w:t>
            </w:r>
          </w:p>
          <w:p w14:paraId="1658E087" w14:textId="77777777" w:rsidR="00773315" w:rsidRPr="0027003F" w:rsidRDefault="00773315" w:rsidP="00D3092F">
            <w:pPr>
              <w:pStyle w:val="TableParagraph"/>
              <w:spacing w:before="4" w:line="253" w:lineRule="exact"/>
              <w:ind w:right="56"/>
              <w:rPr>
                <w:rFonts w:ascii="Arial" w:hAnsi="Arial" w:cs="Arial"/>
                <w:b/>
              </w:rPr>
            </w:pPr>
            <w:r w:rsidRPr="0027003F">
              <w:rPr>
                <w:rFonts w:ascii="Arial" w:hAnsi="Arial" w:cs="Arial"/>
                <w:b/>
              </w:rPr>
              <w:t>ethical issue</w:t>
            </w:r>
          </w:p>
          <w:p w14:paraId="6AAA5017" w14:textId="77777777" w:rsidR="00773315" w:rsidRPr="0027003F" w:rsidRDefault="00773315" w:rsidP="00D3092F">
            <w:pPr>
              <w:pStyle w:val="TableParagraph"/>
              <w:spacing w:before="17"/>
              <w:ind w:right="56"/>
              <w:rPr>
                <w:rFonts w:ascii="Arial" w:hAnsi="Arial" w:cs="Arial"/>
                <w:b/>
              </w:rPr>
            </w:pPr>
            <w:r w:rsidRPr="0027003F">
              <w:rPr>
                <w:rFonts w:ascii="Arial" w:hAnsi="Arial" w:cs="Arial"/>
                <w:b/>
              </w:rPr>
              <w:t>related to</w:t>
            </w:r>
            <w:r w:rsidRPr="0027003F">
              <w:rPr>
                <w:rFonts w:ascii="Arial" w:hAnsi="Arial" w:cs="Arial"/>
                <w:b/>
                <w:spacing w:val="-3"/>
              </w:rPr>
              <w:t xml:space="preserve"> </w:t>
            </w:r>
            <w:r w:rsidRPr="0027003F">
              <w:rPr>
                <w:rFonts w:ascii="Arial" w:hAnsi="Arial" w:cs="Arial"/>
                <w:b/>
              </w:rPr>
              <w:t>the</w:t>
            </w:r>
          </w:p>
          <w:p w14:paraId="22CF7346" w14:textId="77777777" w:rsidR="00773315" w:rsidRDefault="00773315" w:rsidP="00D3092F">
            <w:pPr>
              <w:pStyle w:val="TableParagraph"/>
              <w:spacing w:before="20"/>
              <w:ind w:right="56"/>
              <w:rPr>
                <w:rFonts w:ascii="Arial" w:hAnsi="Arial" w:cs="Arial"/>
                <w:b/>
              </w:rPr>
            </w:pPr>
            <w:r>
              <w:rPr>
                <w:rFonts w:ascii="Arial" w:hAnsi="Arial" w:cs="Arial"/>
                <w:b/>
              </w:rPr>
              <w:t>software</w:t>
            </w:r>
          </w:p>
          <w:p w14:paraId="0B861402" w14:textId="77777777" w:rsidR="00773315" w:rsidRPr="0027003F" w:rsidRDefault="00773315" w:rsidP="00D3092F">
            <w:pPr>
              <w:pStyle w:val="TableParagraph"/>
              <w:spacing w:before="20"/>
              <w:ind w:right="56"/>
              <w:rPr>
                <w:rFonts w:ascii="Arial" w:hAnsi="Arial" w:cs="Arial"/>
                <w:b/>
              </w:rPr>
            </w:pPr>
            <w:r>
              <w:rPr>
                <w:rFonts w:ascii="Arial" w:hAnsi="Arial" w:cs="Arial"/>
                <w:b/>
              </w:rPr>
              <w:t>(</w:t>
            </w:r>
            <w:r w:rsidRPr="0027003F">
              <w:rPr>
                <w:rFonts w:ascii="Arial" w:hAnsi="Arial" w:cs="Arial"/>
                <w:b/>
              </w:rPr>
              <w:t>20</w:t>
            </w:r>
            <w:r>
              <w:rPr>
                <w:rFonts w:ascii="Arial" w:hAnsi="Arial" w:cs="Arial"/>
                <w:b/>
              </w:rPr>
              <w:t xml:space="preserve"> </w:t>
            </w:r>
            <w:r w:rsidRPr="0027003F">
              <w:rPr>
                <w:rFonts w:ascii="Arial" w:hAnsi="Arial" w:cs="Arial"/>
                <w:b/>
              </w:rPr>
              <w:t>marks</w:t>
            </w:r>
            <w:r>
              <w:rPr>
                <w:rFonts w:ascii="Arial" w:hAnsi="Arial" w:cs="Arial"/>
                <w:b/>
              </w:rPr>
              <w:t>)</w:t>
            </w:r>
          </w:p>
        </w:tc>
        <w:tc>
          <w:tcPr>
            <w:tcW w:w="2328" w:type="dxa"/>
          </w:tcPr>
          <w:p w14:paraId="31BA4075" w14:textId="77777777" w:rsidR="00773315" w:rsidRPr="0039302D" w:rsidRDefault="00773315" w:rsidP="00D3092F">
            <w:pPr>
              <w:pStyle w:val="TableParagraph"/>
              <w:spacing w:before="1"/>
              <w:ind w:left="112" w:right="135"/>
              <w:rPr>
                <w:rFonts w:ascii="Arial" w:hAnsi="Arial" w:cs="Arial"/>
              </w:rPr>
            </w:pPr>
            <w:r w:rsidRPr="0039302D">
              <w:rPr>
                <w:rFonts w:ascii="Arial" w:hAnsi="Arial" w:cs="Arial"/>
              </w:rPr>
              <w:t>There is no discussion on the ethical issue or only the theories are pasted back for this component.</w:t>
            </w:r>
          </w:p>
        </w:tc>
        <w:tc>
          <w:tcPr>
            <w:tcW w:w="2292" w:type="dxa"/>
          </w:tcPr>
          <w:p w14:paraId="51479707" w14:textId="77777777" w:rsidR="00773315" w:rsidRPr="0039302D" w:rsidRDefault="00773315" w:rsidP="00D3092F">
            <w:pPr>
              <w:pStyle w:val="TableParagraph"/>
              <w:spacing w:before="1"/>
              <w:ind w:left="123" w:right="86"/>
              <w:rPr>
                <w:rFonts w:ascii="Arial" w:hAnsi="Arial" w:cs="Arial"/>
              </w:rPr>
            </w:pPr>
            <w:r w:rsidRPr="0039302D">
              <w:rPr>
                <w:rFonts w:ascii="Arial" w:hAnsi="Arial" w:cs="Arial"/>
              </w:rPr>
              <w:t>There is an attempt to discuss on the ethical issue but no critical</w:t>
            </w:r>
          </w:p>
          <w:p w14:paraId="4279CF2B" w14:textId="77777777" w:rsidR="00773315" w:rsidRPr="0039302D" w:rsidRDefault="00773315" w:rsidP="00D3092F">
            <w:pPr>
              <w:pStyle w:val="TableParagraph"/>
              <w:spacing w:before="15"/>
              <w:ind w:left="123" w:right="86"/>
              <w:rPr>
                <w:rFonts w:ascii="Arial" w:hAnsi="Arial" w:cs="Arial"/>
              </w:rPr>
            </w:pPr>
            <w:r w:rsidRPr="0039302D">
              <w:rPr>
                <w:rFonts w:ascii="Arial" w:hAnsi="Arial" w:cs="Arial"/>
              </w:rPr>
              <w:t>analysis was done</w:t>
            </w:r>
          </w:p>
        </w:tc>
        <w:tc>
          <w:tcPr>
            <w:tcW w:w="2215" w:type="dxa"/>
          </w:tcPr>
          <w:p w14:paraId="560D867A" w14:textId="77777777" w:rsidR="00773315" w:rsidRPr="0039302D" w:rsidRDefault="00773315" w:rsidP="00D3092F">
            <w:pPr>
              <w:pStyle w:val="TableParagraph"/>
              <w:spacing w:before="1"/>
              <w:ind w:left="82" w:right="52"/>
              <w:rPr>
                <w:rFonts w:ascii="Arial" w:hAnsi="Arial" w:cs="Arial"/>
              </w:rPr>
            </w:pPr>
            <w:r w:rsidRPr="0039302D">
              <w:rPr>
                <w:rFonts w:ascii="Arial" w:hAnsi="Arial" w:cs="Arial"/>
              </w:rPr>
              <w:t>There is an attempt to discuss on the ethical issue with some critical</w:t>
            </w:r>
          </w:p>
          <w:p w14:paraId="5FECD8B3" w14:textId="77777777" w:rsidR="00773315" w:rsidRPr="0039302D" w:rsidRDefault="00773315" w:rsidP="00D3092F">
            <w:pPr>
              <w:pStyle w:val="TableParagraph"/>
              <w:spacing w:before="15"/>
              <w:ind w:left="82" w:right="52"/>
              <w:rPr>
                <w:rFonts w:ascii="Arial" w:hAnsi="Arial" w:cs="Arial"/>
              </w:rPr>
            </w:pPr>
            <w:r w:rsidRPr="0039302D">
              <w:rPr>
                <w:rFonts w:ascii="Arial" w:hAnsi="Arial" w:cs="Arial"/>
              </w:rPr>
              <w:t>analysis was done</w:t>
            </w:r>
          </w:p>
        </w:tc>
        <w:tc>
          <w:tcPr>
            <w:tcW w:w="2337" w:type="dxa"/>
          </w:tcPr>
          <w:p w14:paraId="1C4237D3" w14:textId="77777777" w:rsidR="00773315" w:rsidRPr="0039302D" w:rsidRDefault="00773315" w:rsidP="00D3092F">
            <w:pPr>
              <w:pStyle w:val="TableParagraph"/>
              <w:spacing w:before="1"/>
              <w:ind w:left="38" w:right="54"/>
              <w:rPr>
                <w:rFonts w:ascii="Arial" w:hAnsi="Arial" w:cs="Arial"/>
              </w:rPr>
            </w:pPr>
            <w:r w:rsidRPr="0039302D">
              <w:rPr>
                <w:rFonts w:ascii="Arial" w:hAnsi="Arial" w:cs="Arial"/>
              </w:rPr>
              <w:t>There is an attempt to discuss on the ethical issue with good critical analysis.</w:t>
            </w:r>
          </w:p>
        </w:tc>
        <w:tc>
          <w:tcPr>
            <w:tcW w:w="2138" w:type="dxa"/>
          </w:tcPr>
          <w:p w14:paraId="3364699A" w14:textId="77777777" w:rsidR="00773315" w:rsidRPr="0039302D" w:rsidRDefault="00773315" w:rsidP="00D3092F">
            <w:pPr>
              <w:pStyle w:val="TableParagraph"/>
              <w:spacing w:before="1"/>
              <w:ind w:left="36" w:right="23"/>
              <w:rPr>
                <w:rFonts w:ascii="Arial" w:hAnsi="Arial" w:cs="Arial"/>
              </w:rPr>
            </w:pPr>
            <w:r w:rsidRPr="0039302D">
              <w:rPr>
                <w:rFonts w:ascii="Arial" w:hAnsi="Arial" w:cs="Arial"/>
              </w:rPr>
              <w:t>There is an attempt to discuss on the ethical issue with excellent critical analysis.</w:t>
            </w:r>
          </w:p>
        </w:tc>
      </w:tr>
    </w:tbl>
    <w:p w14:paraId="61C7A983" w14:textId="77777777" w:rsidR="00FA5867" w:rsidRPr="00FA5867" w:rsidRDefault="00FA5867" w:rsidP="00FA5867">
      <w:pPr>
        <w:spacing w:line="360" w:lineRule="auto"/>
        <w:jc w:val="both"/>
        <w:rPr>
          <w:rFonts w:ascii="Atkinson Hyperlegible" w:hAnsi="Atkinson Hyperlegible"/>
          <w:sz w:val="24"/>
          <w:szCs w:val="24"/>
        </w:rPr>
      </w:pPr>
    </w:p>
    <w:sectPr w:rsidR="00FA5867" w:rsidRPr="00FA5867" w:rsidSect="007733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SF Mono">
    <w:panose1 w:val="020B0009000002000000"/>
    <w:charset w:val="00"/>
    <w:family w:val="modern"/>
    <w:notTrueType/>
    <w:pitch w:val="fixed"/>
    <w:sig w:usb0="2000028F" w:usb1="00001802" w:usb2="00000000" w:usb3="00000000" w:csb0="0000019F" w:csb1="00000000"/>
  </w:font>
  <w:font w:name="Atkinson Hyperlegible">
    <w:panose1 w:val="00000000000000000000"/>
    <w:charset w:val="00"/>
    <w:family w:val="modern"/>
    <w:notTrueType/>
    <w:pitch w:val="variable"/>
    <w:sig w:usb0="800000EF" w:usb1="0000204B"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986654"/>
    <w:multiLevelType w:val="hybridMultilevel"/>
    <w:tmpl w:val="2D0A29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67"/>
    <w:rsid w:val="00051B27"/>
    <w:rsid w:val="004350D4"/>
    <w:rsid w:val="00475206"/>
    <w:rsid w:val="004B6847"/>
    <w:rsid w:val="004C4009"/>
    <w:rsid w:val="00585710"/>
    <w:rsid w:val="00645252"/>
    <w:rsid w:val="00692C23"/>
    <w:rsid w:val="006D3D74"/>
    <w:rsid w:val="00760EF8"/>
    <w:rsid w:val="00773315"/>
    <w:rsid w:val="007C7834"/>
    <w:rsid w:val="0083569A"/>
    <w:rsid w:val="00881280"/>
    <w:rsid w:val="008F49BE"/>
    <w:rsid w:val="009D026F"/>
    <w:rsid w:val="00A54167"/>
    <w:rsid w:val="00A9204E"/>
    <w:rsid w:val="00A92D9F"/>
    <w:rsid w:val="00B819C4"/>
    <w:rsid w:val="00FA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7F4"/>
  <w15:chartTrackingRefBased/>
  <w15:docId w15:val="{34EAA2DD-3123-4911-8BDE-80B90BB3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4C4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4009"/>
    <w:pPr>
      <w:spacing w:after="80"/>
      <w:ind w:left="720"/>
      <w:contextualSpacing/>
    </w:pPr>
  </w:style>
  <w:style w:type="paragraph" w:styleId="BodyText">
    <w:name w:val="Body Text"/>
    <w:basedOn w:val="Normal"/>
    <w:link w:val="BodyTextChar"/>
    <w:uiPriority w:val="99"/>
    <w:semiHidden/>
    <w:unhideWhenUsed/>
    <w:rsid w:val="00051B27"/>
    <w:pPr>
      <w:spacing w:after="120"/>
    </w:pPr>
  </w:style>
  <w:style w:type="character" w:customStyle="1" w:styleId="BodyTextChar">
    <w:name w:val="Body Text Char"/>
    <w:basedOn w:val="DefaultParagraphFont"/>
    <w:link w:val="BodyText"/>
    <w:uiPriority w:val="99"/>
    <w:semiHidden/>
    <w:rsid w:val="00051B27"/>
  </w:style>
  <w:style w:type="paragraph" w:customStyle="1" w:styleId="TableParagraph">
    <w:name w:val="Table Paragraph"/>
    <w:basedOn w:val="Normal"/>
    <w:uiPriority w:val="1"/>
    <w:qFormat/>
    <w:rsid w:val="00773315"/>
    <w:pPr>
      <w:widowControl w:val="0"/>
      <w:autoSpaceDE w:val="0"/>
      <w:autoSpaceDN w:val="0"/>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3611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63">
          <w:marLeft w:val="0"/>
          <w:marRight w:val="0"/>
          <w:marTop w:val="0"/>
          <w:marBottom w:val="0"/>
          <w:divBdr>
            <w:top w:val="none" w:sz="0" w:space="0" w:color="auto"/>
            <w:left w:val="none" w:sz="0" w:space="0" w:color="auto"/>
            <w:bottom w:val="none" w:sz="0" w:space="0" w:color="auto"/>
            <w:right w:val="none" w:sz="0" w:space="0" w:color="auto"/>
          </w:divBdr>
          <w:divsChild>
            <w:div w:id="496582415">
              <w:marLeft w:val="0"/>
              <w:marRight w:val="0"/>
              <w:marTop w:val="0"/>
              <w:marBottom w:val="0"/>
              <w:divBdr>
                <w:top w:val="none" w:sz="0" w:space="0" w:color="auto"/>
                <w:left w:val="none" w:sz="0" w:space="0" w:color="auto"/>
                <w:bottom w:val="none" w:sz="0" w:space="0" w:color="auto"/>
                <w:right w:val="none" w:sz="0" w:space="0" w:color="auto"/>
              </w:divBdr>
            </w:div>
            <w:div w:id="1307201834">
              <w:marLeft w:val="0"/>
              <w:marRight w:val="0"/>
              <w:marTop w:val="0"/>
              <w:marBottom w:val="0"/>
              <w:divBdr>
                <w:top w:val="none" w:sz="0" w:space="0" w:color="auto"/>
                <w:left w:val="none" w:sz="0" w:space="0" w:color="auto"/>
                <w:bottom w:val="none" w:sz="0" w:space="0" w:color="auto"/>
                <w:right w:val="none" w:sz="0" w:space="0" w:color="auto"/>
              </w:divBdr>
            </w:div>
            <w:div w:id="1395199619">
              <w:marLeft w:val="0"/>
              <w:marRight w:val="0"/>
              <w:marTop w:val="0"/>
              <w:marBottom w:val="0"/>
              <w:divBdr>
                <w:top w:val="none" w:sz="0" w:space="0" w:color="auto"/>
                <w:left w:val="none" w:sz="0" w:space="0" w:color="auto"/>
                <w:bottom w:val="none" w:sz="0" w:space="0" w:color="auto"/>
                <w:right w:val="none" w:sz="0" w:space="0" w:color="auto"/>
              </w:divBdr>
            </w:div>
            <w:div w:id="852689633">
              <w:marLeft w:val="0"/>
              <w:marRight w:val="0"/>
              <w:marTop w:val="0"/>
              <w:marBottom w:val="0"/>
              <w:divBdr>
                <w:top w:val="none" w:sz="0" w:space="0" w:color="auto"/>
                <w:left w:val="none" w:sz="0" w:space="0" w:color="auto"/>
                <w:bottom w:val="none" w:sz="0" w:space="0" w:color="auto"/>
                <w:right w:val="none" w:sz="0" w:space="0" w:color="auto"/>
              </w:divBdr>
            </w:div>
            <w:div w:id="177279334">
              <w:marLeft w:val="0"/>
              <w:marRight w:val="0"/>
              <w:marTop w:val="0"/>
              <w:marBottom w:val="0"/>
              <w:divBdr>
                <w:top w:val="none" w:sz="0" w:space="0" w:color="auto"/>
                <w:left w:val="none" w:sz="0" w:space="0" w:color="auto"/>
                <w:bottom w:val="none" w:sz="0" w:space="0" w:color="auto"/>
                <w:right w:val="none" w:sz="0" w:space="0" w:color="auto"/>
              </w:divBdr>
            </w:div>
            <w:div w:id="157772203">
              <w:marLeft w:val="0"/>
              <w:marRight w:val="0"/>
              <w:marTop w:val="0"/>
              <w:marBottom w:val="0"/>
              <w:divBdr>
                <w:top w:val="none" w:sz="0" w:space="0" w:color="auto"/>
                <w:left w:val="none" w:sz="0" w:space="0" w:color="auto"/>
                <w:bottom w:val="none" w:sz="0" w:space="0" w:color="auto"/>
                <w:right w:val="none" w:sz="0" w:space="0" w:color="auto"/>
              </w:divBdr>
            </w:div>
            <w:div w:id="1846747286">
              <w:marLeft w:val="0"/>
              <w:marRight w:val="0"/>
              <w:marTop w:val="0"/>
              <w:marBottom w:val="0"/>
              <w:divBdr>
                <w:top w:val="none" w:sz="0" w:space="0" w:color="auto"/>
                <w:left w:val="none" w:sz="0" w:space="0" w:color="auto"/>
                <w:bottom w:val="none" w:sz="0" w:space="0" w:color="auto"/>
                <w:right w:val="none" w:sz="0" w:space="0" w:color="auto"/>
              </w:divBdr>
            </w:div>
            <w:div w:id="8341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417">
      <w:bodyDiv w:val="1"/>
      <w:marLeft w:val="0"/>
      <w:marRight w:val="0"/>
      <w:marTop w:val="0"/>
      <w:marBottom w:val="0"/>
      <w:divBdr>
        <w:top w:val="none" w:sz="0" w:space="0" w:color="auto"/>
        <w:left w:val="none" w:sz="0" w:space="0" w:color="auto"/>
        <w:bottom w:val="none" w:sz="0" w:space="0" w:color="auto"/>
        <w:right w:val="none" w:sz="0" w:space="0" w:color="auto"/>
      </w:divBdr>
      <w:divsChild>
        <w:div w:id="590243176">
          <w:marLeft w:val="0"/>
          <w:marRight w:val="-30"/>
          <w:marTop w:val="182"/>
          <w:marBottom w:val="0"/>
          <w:divBdr>
            <w:top w:val="none" w:sz="0" w:space="0" w:color="auto"/>
            <w:left w:val="none" w:sz="0" w:space="0" w:color="auto"/>
            <w:bottom w:val="none" w:sz="0" w:space="0" w:color="auto"/>
            <w:right w:val="none" w:sz="0" w:space="0" w:color="auto"/>
          </w:divBdr>
        </w:div>
        <w:div w:id="1720203058">
          <w:marLeft w:val="0"/>
          <w:marRight w:val="-30"/>
          <w:marTop w:val="158"/>
          <w:marBottom w:val="0"/>
          <w:divBdr>
            <w:top w:val="none" w:sz="0" w:space="0" w:color="auto"/>
            <w:left w:val="none" w:sz="0" w:space="0" w:color="auto"/>
            <w:bottom w:val="none" w:sz="0" w:space="0" w:color="auto"/>
            <w:right w:val="none" w:sz="0" w:space="0" w:color="auto"/>
          </w:divBdr>
        </w:div>
        <w:div w:id="485634590">
          <w:marLeft w:val="0"/>
          <w:marRight w:val="-30"/>
          <w:marTop w:val="185"/>
          <w:marBottom w:val="0"/>
          <w:divBdr>
            <w:top w:val="none" w:sz="0" w:space="0" w:color="auto"/>
            <w:left w:val="none" w:sz="0" w:space="0" w:color="auto"/>
            <w:bottom w:val="none" w:sz="0" w:space="0" w:color="auto"/>
            <w:right w:val="none" w:sz="0" w:space="0" w:color="auto"/>
          </w:divBdr>
        </w:div>
        <w:div w:id="1141119915">
          <w:marLeft w:val="0"/>
          <w:marRight w:val="-30"/>
          <w:marTop w:val="15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Microsoft\Office\16.0\DTS\en-US%7bE63E53FB-23CE-4A44-9731-336735A177F2%7d\%7b23D7CCC9-E08A-45A1-915D-1E56E92184F9%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3T15:07:40.788"/>
    </inkml:context>
    <inkml:brush xml:id="br0">
      <inkml:brushProperty name="width" value="0.05" units="cm"/>
      <inkml:brushProperty name="height" value="0.05" units="cm"/>
    </inkml:brush>
  </inkml:definitions>
  <inkml:trace contextRef="#ctx0" brushRef="#br0">1 1327 6963,'0'0'3807,"55"-15"-2374,-14 5-1111,5 0 84,0-3 1,-1-1-1,0-2 1,-1-3-1,-1-1 0,75-48 1,-32 8 278,-4-5 1,-2-3-1,113-123 1,-159 150-512,-2-1 1,-2-1-1,38-73 0,-52 83-64,-2 0-1,-1-1 0,-1 0 0,-2-1 1,10-71-1,-18 92-50,0-1 34,0-1 0,-1 1 0,-2-25 0,1 37-64,0 0 0,0 1 0,-1-1 0,1 0 0,-1 0 0,0 1 0,0-1 0,0 0 0,0 1 0,0-1 0,0 1 0,-1-1 0,1 1 0,-1 0 0,0-1 0,0 1 0,0 0 0,0 0 0,0 1 0,0-1 0,0 0 0,-1 1 0,1-1 0,0 1 0,-1-1 0,-2 0 0,-17-2 97,0 1 1,0 1-1,0 1 1,-1 1-1,1 0 1,-43 8 0,38-2-123,-1 1 1,1 1-1,1 1 1,-1 2-1,2 1 1,-1 0-1,2 2 1,0 1 0,1 1-1,0 1 1,-21 21-1,27-23-32,1 0 0,1 2 0,0 0 0,1 0 0,1 2 0,1-1 0,0 2 0,2 0 0,0 0 0,1 0 0,1 1 0,1 1 0,1-1 0,-5 33 0,10-43-23,0-1-1,0 1 1,1-1 0,1 1-1,0-1 1,0 1-1,1-1 1,0 0 0,1 0-1,0 0 1,1 0 0,0 0-1,0 0 1,7 9 0,-5-11-19,1 0 0,-1-1 0,2 0 1,-1 0-1,1 0 0,0-1 0,0-1 0,0 1 1,1-1-1,0-1 0,0 1 0,0-2 1,1 1-1,18 3 0,1 0-78,1-1 0,0-1 0,0-2 0,0-1-1,0-2 1,0-1 0,0-1 0,0-1 0,51-13-1,-44 4 94,0 0-1,-1-3 0,0-1 0,-1-1 0,-1-2 0,0-2 0,32-27 0,34-35 14,-5-4-1,-4-5 0,141-180 1,-213 249 103,-15 18-17,1 0-1,-1 0 1,1 0 0,-1 0 0,-1-1-1,1 1 1,-1-1 0,0 0 0,0 0-1,-1 0 1,0 0 0,0-1 0,0 1-1,0-9 1,-13 14 1218,-2 3-1130,0 1-1,0 0 1,0 1-1,1 1 1,-1 0-1,1 0 1,1 2-1,-1-1 1,1 1 0,0 1-1,0 0 1,1 0-1,-11 12 1,-8 9-94,1 1-1,2 2 1,-29 42 0,40-52-41,0 1 0,2 1 0,0 0 0,2 0 1,1 2-1,0-1 0,2 1 0,1 0 0,2 1 0,0-1 0,-1 31 0,5-50-10,1 1 0,0 0 0,1-1 0,-1 1 0,2 0-1,-1-1 1,1 1 0,3 10 0,-3-15-3,0 0 1,0 1-1,0-1 1,0 0-1,0 0 1,1 0-1,0-1 1,-1 1-1,1 0 1,0-1-1,0 0 1,0 0-1,1 0 1,-1 0-1,0 0 0,1-1 1,-1 1-1,7 0 1,10 3-111,0-2 0,0 0 0,0-2 0,0 0 0,0-1 0,1-1 0,-1-1 0,0-1 1,35-10-1,-24 2-56,-2-2 0,0-1 0,-1-1 0,0-1 0,33-27 0,128-114-489,-147 120 531,-2 3 45,5-4 55,-2-1-1,49-58 1,-84 83 1256,-29 27 516,-338 278 606,224-176-1978,-199 151 335,-452 274 0,332-263-575,436-267-176,15-8-153,4-4 168,0 0 0,-1 0 0,1 1-1,0-1 1,0 0 0,0 1-1,0-1 1,1 0 0,-1 1-1,0 0 1,1-1 0,1-1-1,5-4-58,80-78 52,5 4 0,104-69 0,-157 120 32,871-656 88,-623 479-80,-197 148 4,125-60 0,-83 63 452,-132 55 603</inkml:trace>
  <inkml:trace contextRef="#ctx0" brushRef="#br0" timeOffset="339.47">1958 106 14391,'0'0'8804,"-31"12"-9285,70-12-1680,7 0-1024,1-16-6307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{23D7CCC9-E08A-45A1-915D-1E56E92184F9}tf02786999_win32.dotx</Template>
  <TotalTime>282</TotalTime>
  <Pages>9</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Loh</dc:creator>
  <cp:keywords/>
  <dc:description/>
  <cp:lastModifiedBy>Matthew Loh Yet Marn</cp:lastModifiedBy>
  <cp:revision>6</cp:revision>
  <dcterms:created xsi:type="dcterms:W3CDTF">2022-11-07T13:07:00Z</dcterms:created>
  <dcterms:modified xsi:type="dcterms:W3CDTF">2022-11-17T16:32:00Z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